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432C7B" w:rsidR="00076E9B" w:rsidP="000124FD" w:rsidRDefault="00506258" w14:paraId="47FF4C46" w14:textId="076F560C">
      <w:pPr>
        <w:autoSpaceDE w:val="0"/>
        <w:autoSpaceDN w:val="0"/>
        <w:adjustRightInd w:val="0"/>
        <w:spacing w:after="120" w:line="360" w:lineRule="auto"/>
        <w:jc w:val="center"/>
        <w:outlineLvl w:val="0"/>
        <w:rPr>
          <w:rFonts w:ascii="Open Sans" w:hAnsi="Open Sans" w:cs="Times New Roman"/>
          <w:color w:val="000000"/>
          <w:sz w:val="32"/>
          <w:szCs w:val="28"/>
        </w:rPr>
      </w:pPr>
      <w:bookmarkStart w:name="_GoBack" w:id="0"/>
      <w:r w:rsidRPr="00432C7B">
        <w:rPr>
          <w:rFonts w:ascii="Open Sans" w:hAnsi="Open Sans" w:cs="Times New Roman"/>
          <w:b/>
          <w:bCs/>
          <w:color w:val="000000"/>
          <w:sz w:val="32"/>
          <w:szCs w:val="28"/>
        </w:rPr>
        <w:t>Employment</w:t>
      </w:r>
      <w:r w:rsidRPr="00432C7B" w:rsidR="007E3EC5">
        <w:rPr>
          <w:rFonts w:ascii="Open Sans" w:hAnsi="Open Sans" w:cs="Times New Roman"/>
          <w:b/>
          <w:bCs/>
          <w:color w:val="000000"/>
          <w:sz w:val="32"/>
          <w:szCs w:val="28"/>
        </w:rPr>
        <w:t xml:space="preserve"> </w:t>
      </w:r>
      <w:r w:rsidRPr="00432C7B" w:rsidR="00076E9B">
        <w:rPr>
          <w:rFonts w:ascii="Open Sans" w:hAnsi="Open Sans" w:cs="Times New Roman"/>
          <w:b/>
          <w:bCs/>
          <w:color w:val="000000"/>
          <w:sz w:val="32"/>
          <w:szCs w:val="28"/>
        </w:rPr>
        <w:t>Agreement</w:t>
      </w:r>
    </w:p>
    <w:p w:rsidRPr="00432C7B" w:rsidR="00992606" w:rsidP="6C4D4E67" w:rsidRDefault="00076E9B" w14:paraId="1E93F6B6" w14:noSpellErr="1" w14:textId="2E09F683">
      <w:pPr>
        <w:autoSpaceDE w:val="0"/>
        <w:autoSpaceDN w:val="0"/>
        <w:adjustRightInd w:val="0"/>
        <w:spacing w:after="120" w:line="360" w:lineRule="auto"/>
        <w:jc w:val="left"/>
        <w:rPr>
          <w:rFonts w:ascii="Open Sans" w:hAnsi="Open Sans" w:cs="Times New Roman"/>
          <w:color w:val="000000" w:themeColor="text1" w:themeTint="FF" w:themeShade="FF"/>
        </w:rPr>
      </w:pPr>
      <w:r w:rsidRPr="6C4D4E67" w:rsidR="6C4D4E67">
        <w:rPr>
          <w:rFonts w:ascii="Open Sans" w:hAnsi="Open Sans" w:cs="Times New Roman"/>
          <w:color w:val="000000" w:themeColor="text1" w:themeTint="FF" w:themeShade="FF"/>
        </w:rPr>
        <w:t>This Employment Agreement (“Agreement”) is being made between __________________________(“Employee”) located at _____________________________________(Address) and __________________________ (“Employer”) located at ____________________________________(Address</w:t>
      </w:r>
      <w:r w:rsidRPr="6C4D4E67" w:rsidR="6C4D4E67">
        <w:rPr>
          <w:rFonts w:ascii="Open Sans" w:hAnsi="Open Sans" w:cs="Times New Roman"/>
          <w:color w:val="000000" w:themeColor="text1" w:themeTint="FF" w:themeShade="FF"/>
        </w:rPr>
        <w:t xml:space="preserve">) </w:t>
      </w:r>
      <w:r w:rsidRPr="6C4D4E67" w:rsidR="6C4D4E67">
        <w:rPr>
          <w:rFonts w:ascii="Open Sans" w:hAnsi="Open Sans" w:cs="Times New Roman"/>
          <w:color w:val="000000" w:themeColor="text1" w:themeTint="FF" w:themeShade="FF"/>
        </w:rPr>
        <w:t xml:space="preserve">on </w:t>
      </w:r>
      <w:r w:rsidRPr="6C4D4E67" w:rsidR="6C4D4E67">
        <w:rPr>
          <w:rFonts w:ascii="Open Sans" w:hAnsi="Open Sans" w:cs="Times New Roman"/>
          <w:color w:val="000000" w:themeColor="text1" w:themeTint="FF" w:themeShade="FF"/>
        </w:rPr>
        <w:t>__________________ (date)</w:t>
      </w:r>
      <w:r w:rsidRPr="6C4D4E67" w:rsidR="6C4D4E67">
        <w:rPr>
          <w:rFonts w:ascii="Open Sans" w:hAnsi="Open Sans" w:cs="Times New Roman"/>
          <w:color w:val="000000" w:themeColor="text1" w:themeTint="FF" w:themeShade="FF"/>
        </w:rPr>
        <w:t xml:space="preserve">. </w:t>
      </w:r>
      <w:r w:rsidRPr="6C4D4E67" w:rsidR="6C4D4E67">
        <w:rPr>
          <w:rFonts w:ascii="Open Sans" w:hAnsi="Open Sans" w:cs="Times New Roman"/>
          <w:color w:val="000000" w:themeColor="text1" w:themeTint="FF" w:themeShade="FF"/>
        </w:rPr>
        <w:t>___________________ (“Employee”)</w:t>
      </w:r>
      <w:r w:rsidRPr="6C4D4E67" w:rsidR="6C4D4E67">
        <w:rPr>
          <w:rFonts w:ascii="Open Sans" w:hAnsi="Open Sans" w:cs="Times New Roman"/>
          <w:color w:val="000000" w:themeColor="text1" w:themeTint="FF" w:themeShade="FF"/>
        </w:rPr>
        <w:t xml:space="preserve"> and </w:t>
      </w:r>
      <w:r w:rsidRPr="6C4D4E67" w:rsidR="6C4D4E67">
        <w:rPr>
          <w:rFonts w:ascii="Open Sans" w:hAnsi="Open Sans" w:cs="Times New Roman"/>
          <w:color w:val="000000" w:themeColor="text1" w:themeTint="FF" w:themeShade="FF"/>
        </w:rPr>
        <w:t>____________________ ("E</w:t>
      </w:r>
      <w:r w:rsidRPr="6C4D4E67" w:rsidR="6C4D4E67">
        <w:rPr>
          <w:rFonts w:ascii="Open Sans" w:hAnsi="Open Sans" w:cs="Times New Roman"/>
          <w:color w:val="000000" w:themeColor="text1" w:themeTint="FF" w:themeShade="FF"/>
        </w:rPr>
        <w:t>m</w:t>
      </w:r>
      <w:r w:rsidRPr="6C4D4E67" w:rsidR="6C4D4E67">
        <w:rPr>
          <w:rFonts w:ascii="Open Sans" w:hAnsi="Open Sans" w:cs="Times New Roman"/>
          <w:color w:val="000000" w:themeColor="text1" w:themeTint="FF" w:themeShade="FF"/>
        </w:rPr>
        <w:t>ployer”) m</w:t>
      </w:r>
      <w:r w:rsidRPr="6C4D4E67" w:rsidR="6C4D4E67">
        <w:rPr>
          <w:rFonts w:ascii="Open Sans" w:hAnsi="Open Sans" w:cs="Times New Roman"/>
          <w:color w:val="000000" w:themeColor="text1" w:themeTint="FF" w:themeShade="FF"/>
        </w:rPr>
        <w:t>ay also be referred to as “Party” or together as the “Parties”.</w:t>
      </w:r>
    </w:p>
    <w:p w:rsidRPr="00432C7B" w:rsidR="00346E1A" w:rsidP="008E2D8E" w:rsidRDefault="00346E1A" w14:paraId="013FD688" w14:textId="77777777">
      <w:pPr>
        <w:autoSpaceDE w:val="0"/>
        <w:autoSpaceDN w:val="0"/>
        <w:adjustRightInd w:val="0"/>
        <w:spacing w:after="120" w:line="360" w:lineRule="auto"/>
        <w:jc w:val="both"/>
        <w:rPr>
          <w:rFonts w:ascii="Open Sans" w:hAnsi="Open Sans" w:cs="Times New Roman"/>
          <w:b/>
          <w:color w:val="000000"/>
        </w:rPr>
      </w:pPr>
    </w:p>
    <w:p w:rsidRPr="00432C7B" w:rsidR="00346E1A" w:rsidP="008E2D8E" w:rsidRDefault="00346E1A" w14:paraId="2988D778" w14:textId="79A2B753">
      <w:pPr>
        <w:autoSpaceDE w:val="0"/>
        <w:autoSpaceDN w:val="0"/>
        <w:adjustRightInd w:val="0"/>
        <w:spacing w:after="120" w:line="360" w:lineRule="auto"/>
        <w:jc w:val="both"/>
        <w:rPr>
          <w:rFonts w:ascii="Open Sans" w:hAnsi="Open Sans" w:cs="Times New Roman"/>
          <w:color w:val="000000"/>
        </w:rPr>
      </w:pPr>
      <w:r w:rsidRPr="00432C7B">
        <w:rPr>
          <w:rFonts w:ascii="Open Sans" w:hAnsi="Open Sans" w:cs="Times New Roman"/>
          <w:b/>
          <w:color w:val="000000"/>
        </w:rPr>
        <w:t xml:space="preserve">IN CONSIDERATION OF </w:t>
      </w:r>
      <w:r w:rsidRPr="00432C7B">
        <w:rPr>
          <w:rFonts w:ascii="Open Sans" w:hAnsi="Open Sans" w:cs="Times New Roman"/>
          <w:color w:val="000000"/>
        </w:rPr>
        <w:t xml:space="preserve">the </w:t>
      </w:r>
      <w:r w:rsidRPr="00432C7B" w:rsidR="005038B4">
        <w:rPr>
          <w:rFonts w:ascii="Open Sans" w:hAnsi="Open Sans" w:cs="Times New Roman"/>
          <w:color w:val="000000"/>
        </w:rPr>
        <w:t xml:space="preserve">Employee providing services desired by the </w:t>
      </w:r>
      <w:r w:rsidRPr="00432C7B" w:rsidR="006F6F53">
        <w:rPr>
          <w:rFonts w:ascii="Open Sans" w:hAnsi="Open Sans" w:cs="Times New Roman"/>
          <w:color w:val="000000"/>
        </w:rPr>
        <w:t>Employer</w:t>
      </w:r>
      <w:r w:rsidRPr="00432C7B" w:rsidR="005038B4">
        <w:rPr>
          <w:rFonts w:ascii="Open Sans" w:hAnsi="Open Sans" w:cs="Times New Roman"/>
          <w:color w:val="000000"/>
        </w:rPr>
        <w:t xml:space="preserve">, and the </w:t>
      </w:r>
      <w:r w:rsidRPr="00432C7B" w:rsidR="006F6F53">
        <w:rPr>
          <w:rFonts w:ascii="Open Sans" w:hAnsi="Open Sans" w:cs="Times New Roman"/>
          <w:color w:val="000000"/>
        </w:rPr>
        <w:t>Employer</w:t>
      </w:r>
      <w:r w:rsidRPr="00432C7B" w:rsidR="005038B4">
        <w:rPr>
          <w:rFonts w:ascii="Open Sans" w:hAnsi="Open Sans" w:cs="Times New Roman"/>
          <w:color w:val="000000"/>
        </w:rPr>
        <w:t xml:space="preserve"> paying the Employee for </w:t>
      </w:r>
      <w:r w:rsidRPr="00432C7B" w:rsidR="0041342F">
        <w:rPr>
          <w:rFonts w:ascii="Open Sans" w:hAnsi="Open Sans" w:cs="Times New Roman"/>
          <w:color w:val="000000"/>
        </w:rPr>
        <w:t xml:space="preserve">performing the </w:t>
      </w:r>
      <w:r w:rsidRPr="00432C7B" w:rsidR="005038B4">
        <w:rPr>
          <w:rFonts w:ascii="Open Sans" w:hAnsi="Open Sans" w:cs="Times New Roman"/>
          <w:color w:val="000000"/>
        </w:rPr>
        <w:t>services</w:t>
      </w:r>
      <w:r w:rsidRPr="00432C7B">
        <w:rPr>
          <w:rFonts w:ascii="Open Sans" w:hAnsi="Open Sans" w:cs="Times New Roman"/>
          <w:color w:val="000000"/>
        </w:rPr>
        <w:t>, the Parties agree to the following:</w:t>
      </w:r>
    </w:p>
    <w:p w:rsidRPr="00432C7B" w:rsidR="00DE653C" w:rsidP="008E2D8E" w:rsidRDefault="00DE653C" w14:paraId="004293D6" w14:textId="77777777">
      <w:pPr>
        <w:autoSpaceDE w:val="0"/>
        <w:autoSpaceDN w:val="0"/>
        <w:adjustRightInd w:val="0"/>
        <w:spacing w:after="120" w:line="360" w:lineRule="auto"/>
        <w:jc w:val="both"/>
        <w:rPr>
          <w:rFonts w:ascii="Open Sans" w:hAnsi="Open Sans" w:cs="Times New Roman"/>
          <w:color w:val="000000"/>
        </w:rPr>
      </w:pPr>
    </w:p>
    <w:p w:rsidRPr="00432C7B" w:rsidR="00C91335" w:rsidP="008E2D8E" w:rsidRDefault="005038B4" w14:paraId="43F10BE7" w14:textId="5B8F174A">
      <w:pPr>
        <w:pStyle w:val="ListParagraph"/>
        <w:numPr>
          <w:ilvl w:val="0"/>
          <w:numId w:val="18"/>
        </w:numPr>
        <w:spacing w:after="120" w:line="360" w:lineRule="auto"/>
        <w:jc w:val="both"/>
        <w:outlineLvl w:val="0"/>
        <w:rPr>
          <w:rFonts w:ascii="Open Sans" w:hAnsi="Open Sans" w:cs="Times New Roman"/>
          <w:b/>
          <w:color w:val="000000"/>
        </w:rPr>
      </w:pPr>
      <w:r w:rsidRPr="00432C7B">
        <w:rPr>
          <w:rFonts w:ascii="Open Sans" w:hAnsi="Open Sans" w:cs="Times New Roman"/>
          <w:b/>
          <w:color w:val="000000"/>
        </w:rPr>
        <w:t xml:space="preserve">Start Date and </w:t>
      </w:r>
      <w:r w:rsidRPr="00432C7B" w:rsidR="00DA199D">
        <w:rPr>
          <w:rFonts w:ascii="Open Sans" w:hAnsi="Open Sans" w:cs="Times New Roman"/>
          <w:b/>
          <w:color w:val="000000"/>
        </w:rPr>
        <w:t>Location</w:t>
      </w:r>
    </w:p>
    <w:p w:rsidRPr="00432C7B" w:rsidR="00346E1A" w:rsidP="6C4D4E67" w:rsidRDefault="00E01003" w14:paraId="161A3F85" w14:noSpellErr="1" w14:textId="3F9B99AF">
      <w:pPr>
        <w:pStyle w:val="ListParagraph"/>
        <w:spacing w:after="120" w:line="360" w:lineRule="auto"/>
        <w:jc w:val="both"/>
        <w:outlineLvl w:val="0"/>
        <w:rPr>
          <w:rFonts w:ascii="Open Sans" w:hAnsi="Open Sans" w:cs="Times New Roman"/>
          <w:color w:val="000000" w:themeColor="text1" w:themeTint="FF" w:themeShade="FF"/>
        </w:rPr>
      </w:pPr>
      <w:r w:rsidRPr="6C4D4E67" w:rsidR="6C4D4E67">
        <w:rPr>
          <w:rFonts w:ascii="Open Sans" w:hAnsi="Open Sans" w:cs="Times New Roman"/>
          <w:color w:val="000000" w:themeColor="text1" w:themeTint="FF" w:themeShade="FF"/>
        </w:rPr>
        <w:t xml:space="preserve">On </w:t>
      </w:r>
      <w:r w:rsidRPr="6C4D4E67" w:rsidR="6C4D4E67">
        <w:rPr>
          <w:rFonts w:ascii="Open Sans" w:hAnsi="Open Sans" w:cs="Times New Roman"/>
          <w:color w:val="000000" w:themeColor="text1" w:themeTint="FF" w:themeShade="FF"/>
        </w:rPr>
        <w:t>_____________________</w:t>
      </w:r>
      <w:r w:rsidRPr="6C4D4E67" w:rsidR="6C4D4E67">
        <w:rPr>
          <w:rFonts w:ascii="Open Sans" w:hAnsi="Open Sans" w:cs="Times New Roman"/>
          <w:color w:val="000000" w:themeColor="text1" w:themeTint="FF" w:themeShade="FF"/>
        </w:rPr>
        <w:t xml:space="preserve"> (“Commencement Date”), the Employee will begin working for the Employer on a permanent/contract full-time/part-time basis as a </w:t>
      </w:r>
      <w:r w:rsidRPr="6C4D4E67" w:rsidR="6C4D4E67">
        <w:rPr>
          <w:rFonts w:ascii="Open Sans" w:hAnsi="Open Sans" w:cs="Times New Roman"/>
          <w:color w:val="000000" w:themeColor="text1" w:themeTint="FF" w:themeShade="FF"/>
        </w:rPr>
        <w:t>_________________</w:t>
      </w:r>
      <w:r w:rsidRPr="6C4D4E67" w:rsidR="6C4D4E67">
        <w:rPr>
          <w:rFonts w:ascii="Open Sans" w:hAnsi="Open Sans" w:cs="Times New Roman"/>
          <w:color w:val="000000" w:themeColor="text1" w:themeTint="FF" w:themeShade="FF"/>
        </w:rPr>
        <w:t xml:space="preserve">.  Unless a special situation arises, Employee will work remotely/at </w:t>
      </w:r>
      <w:r w:rsidRPr="6C4D4E67" w:rsidR="6C4D4E67">
        <w:rPr>
          <w:rFonts w:ascii="Open Sans" w:hAnsi="Open Sans" w:cs="Times New Roman"/>
          <w:color w:val="000000" w:themeColor="text1" w:themeTint="FF" w:themeShade="FF"/>
        </w:rPr>
        <w:t>__________________________________</w:t>
      </w:r>
      <w:r w:rsidRPr="6C4D4E67" w:rsidR="6C4D4E67">
        <w:rPr>
          <w:rFonts w:ascii="Open Sans" w:hAnsi="Open Sans" w:cs="Times New Roman"/>
          <w:color w:val="000000" w:themeColor="text1" w:themeTint="FF" w:themeShade="FF"/>
        </w:rPr>
        <w:t xml:space="preserve"> from </w:t>
      </w:r>
      <w:r w:rsidRPr="6C4D4E67" w:rsidR="6C4D4E67">
        <w:rPr>
          <w:rFonts w:ascii="Open Sans" w:hAnsi="Open Sans" w:cs="Times New Roman"/>
          <w:color w:val="000000" w:themeColor="text1" w:themeTint="FF" w:themeShade="FF"/>
        </w:rPr>
        <w:t xml:space="preserve">_________ until ____________ (time). </w:t>
      </w:r>
      <w:r w:rsidRPr="6C4D4E67" w:rsidR="6C4D4E67">
        <w:rPr>
          <w:rFonts w:ascii="Open Sans" w:hAnsi="Open Sans" w:cs="Times New Roman"/>
          <w:color w:val="000000" w:themeColor="text1" w:themeTint="FF" w:themeShade="FF"/>
        </w:rPr>
        <w:t>All</w:t>
      </w:r>
      <w:r w:rsidRPr="6C4D4E67" w:rsidR="6C4D4E67">
        <w:rPr>
          <w:rFonts w:ascii="Open Sans" w:hAnsi="Open Sans" w:cs="Times New Roman"/>
          <w:color w:val="000000" w:themeColor="text1" w:themeTint="FF" w:themeShade="FF"/>
        </w:rPr>
        <w:t xml:space="preserve"> </w:t>
      </w:r>
      <w:r w:rsidRPr="6C4D4E67" w:rsidR="6C4D4E67">
        <w:rPr>
          <w:rFonts w:ascii="Open Sans" w:hAnsi="Open Sans" w:cs="Times New Roman"/>
          <w:color w:val="000000" w:themeColor="text1" w:themeTint="FF" w:themeShade="FF"/>
        </w:rPr>
        <w:t>work and no breaks will make for an unhappy Employee, so the Employer requires the Employee take breaks as required by law.</w:t>
      </w:r>
    </w:p>
    <w:p w:rsidRPr="00432C7B" w:rsidR="00E01003" w:rsidP="00E01003" w:rsidRDefault="00E01003" w14:paraId="6936E2AB" w14:textId="77777777">
      <w:pPr>
        <w:pStyle w:val="ListParagraph"/>
        <w:spacing w:after="120" w:line="360" w:lineRule="auto"/>
        <w:jc w:val="both"/>
        <w:outlineLvl w:val="0"/>
        <w:rPr>
          <w:rFonts w:ascii="Open Sans" w:hAnsi="Open Sans" w:cs="Times New Roman"/>
          <w:bCs/>
          <w:color w:val="000000"/>
        </w:rPr>
      </w:pPr>
    </w:p>
    <w:p w:rsidRPr="00432C7B" w:rsidR="000813D4" w:rsidP="00A011F5" w:rsidRDefault="00BA7EDC" w14:paraId="57B161E8" w14:textId="2293E629">
      <w:pPr>
        <w:pStyle w:val="ListParagraph"/>
        <w:numPr>
          <w:ilvl w:val="0"/>
          <w:numId w:val="18"/>
        </w:numPr>
        <w:autoSpaceDE w:val="0"/>
        <w:autoSpaceDN w:val="0"/>
        <w:adjustRightInd w:val="0"/>
        <w:spacing w:after="120" w:line="360" w:lineRule="auto"/>
        <w:jc w:val="both"/>
        <w:outlineLvl w:val="0"/>
        <w:rPr>
          <w:rFonts w:ascii="Open Sans" w:hAnsi="Open Sans" w:cs="Times New Roman"/>
          <w:color w:val="000000"/>
        </w:rPr>
      </w:pPr>
      <w:r w:rsidRPr="00432C7B">
        <w:rPr>
          <w:rFonts w:ascii="Open Sans" w:hAnsi="Open Sans" w:cs="Times New Roman"/>
          <w:b/>
          <w:color w:val="000000"/>
        </w:rPr>
        <w:t>Compensation</w:t>
      </w:r>
      <w:r w:rsidRPr="00432C7B" w:rsidR="00C87EF6">
        <w:rPr>
          <w:rFonts w:ascii="Open Sans" w:hAnsi="Open Sans" w:cs="Times New Roman"/>
          <w:b/>
          <w:color w:val="000000"/>
        </w:rPr>
        <w:t xml:space="preserve"> and Reimbursement</w:t>
      </w:r>
    </w:p>
    <w:p w:rsidRPr="00432C7B" w:rsidR="009218D3" w:rsidP="6C4D4E67" w:rsidRDefault="009218D3" w14:paraId="21708691" w14:noSpellErr="1" w14:textId="6A1EB809">
      <w:pPr>
        <w:pStyle w:val="ListParagraph"/>
        <w:autoSpaceDE w:val="0"/>
        <w:autoSpaceDN w:val="0"/>
        <w:adjustRightInd w:val="0"/>
        <w:spacing w:after="120" w:line="360" w:lineRule="auto"/>
        <w:jc w:val="both"/>
        <w:outlineLvl w:val="0"/>
        <w:rPr>
          <w:rFonts w:ascii="Open Sans" w:hAnsi="Open Sans" w:cs="Times New Roman"/>
          <w:color w:val="000000" w:themeColor="text1" w:themeTint="FF" w:themeShade="FF"/>
        </w:rPr>
      </w:pPr>
      <w:r w:rsidRPr="6C4D4E67" w:rsidR="6C4D4E67">
        <w:rPr>
          <w:rFonts w:ascii="Open Sans" w:hAnsi="Open Sans" w:cs="Times New Roman"/>
          <w:color w:val="000000" w:themeColor="text1" w:themeTint="FF" w:themeShade="FF"/>
        </w:rPr>
        <w:t>The Employer will pay the Employee an annual salary of $</w:t>
      </w:r>
      <w:r w:rsidRPr="6C4D4E67" w:rsidR="6C4D4E67">
        <w:rPr>
          <w:rFonts w:ascii="Open Sans" w:hAnsi="Open Sans" w:cs="Times New Roman"/>
          <w:color w:val="000000" w:themeColor="text1" w:themeTint="FF" w:themeShade="FF"/>
        </w:rPr>
        <w:t>________________</w:t>
      </w:r>
      <w:r w:rsidRPr="6C4D4E67" w:rsidR="6C4D4E67">
        <w:rPr>
          <w:rFonts w:ascii="Open Sans" w:hAnsi="Open Sans" w:cs="Times New Roman"/>
          <w:color w:val="000000" w:themeColor="text1" w:themeTint="FF" w:themeShade="FF"/>
        </w:rPr>
        <w:t xml:space="preserve"> on a bi-weekly schedule to be paid on Friday.  The Employer will withhold federal, state, and local taxes as required by law.  The Employer will reimburse the Employee for all out-of-pocket expenses that are pre-approved by the Employer.</w:t>
      </w:r>
    </w:p>
    <w:p w:rsidRPr="00432C7B" w:rsidR="00490676" w:rsidP="009218D3" w:rsidRDefault="00490676" w14:paraId="6553B985" w14:textId="77777777">
      <w:pPr>
        <w:pStyle w:val="ListParagraph"/>
        <w:autoSpaceDE w:val="0"/>
        <w:autoSpaceDN w:val="0"/>
        <w:adjustRightInd w:val="0"/>
        <w:spacing w:after="120" w:line="360" w:lineRule="auto"/>
        <w:jc w:val="both"/>
        <w:outlineLvl w:val="0"/>
        <w:rPr>
          <w:rFonts w:ascii="Open Sans" w:hAnsi="Open Sans" w:cs="Times New Roman"/>
          <w:color w:val="000000"/>
        </w:rPr>
      </w:pPr>
    </w:p>
    <w:p w:rsidRPr="00432C7B" w:rsidR="00293767" w:rsidP="00A011F5" w:rsidRDefault="00293767" w14:paraId="204D0F5B" w14:textId="0769F9A7">
      <w:pPr>
        <w:pStyle w:val="ListParagraph"/>
        <w:numPr>
          <w:ilvl w:val="0"/>
          <w:numId w:val="18"/>
        </w:numPr>
        <w:autoSpaceDE w:val="0"/>
        <w:autoSpaceDN w:val="0"/>
        <w:adjustRightInd w:val="0"/>
        <w:spacing w:after="120" w:line="360" w:lineRule="auto"/>
        <w:jc w:val="both"/>
        <w:outlineLvl w:val="0"/>
        <w:rPr>
          <w:rFonts w:ascii="Open Sans" w:hAnsi="Open Sans" w:cs="Times New Roman"/>
          <w:color w:val="000000"/>
        </w:rPr>
      </w:pPr>
      <w:r w:rsidRPr="00432C7B">
        <w:rPr>
          <w:rFonts w:ascii="Open Sans" w:hAnsi="Open Sans" w:cs="Times New Roman"/>
          <w:b/>
          <w:color w:val="000000"/>
        </w:rPr>
        <w:t>Benefits</w:t>
      </w:r>
    </w:p>
    <w:p w:rsidRPr="00432C7B" w:rsidR="006F6F53" w:rsidP="006F6F53" w:rsidRDefault="006F6F53" w14:paraId="4FAC3546" w14:textId="6C930316">
      <w:pPr>
        <w:pStyle w:val="ListParagraph"/>
        <w:autoSpaceDE w:val="0"/>
        <w:autoSpaceDN w:val="0"/>
        <w:adjustRightInd w:val="0"/>
        <w:spacing w:after="120" w:line="360" w:lineRule="auto"/>
        <w:jc w:val="both"/>
        <w:outlineLvl w:val="0"/>
        <w:rPr>
          <w:rFonts w:ascii="Open Sans" w:hAnsi="Open Sans" w:cs="Times New Roman"/>
          <w:color w:val="000000"/>
        </w:rPr>
      </w:pPr>
      <w:r w:rsidRPr="00432C7B">
        <w:rPr>
          <w:rFonts w:ascii="Open Sans" w:hAnsi="Open Sans" w:cs="Times New Roman"/>
          <w:color w:val="000000"/>
        </w:rPr>
        <w:t xml:space="preserve">The Employee </w:t>
      </w:r>
      <w:r w:rsidRPr="00432C7B" w:rsidR="00936CFC">
        <w:rPr>
          <w:rFonts w:ascii="Open Sans" w:hAnsi="Open Sans" w:cs="Times New Roman"/>
          <w:color w:val="000000"/>
        </w:rPr>
        <w:t>will receive the benefits</w:t>
      </w:r>
      <w:r w:rsidRPr="00432C7B" w:rsidR="00EB745F">
        <w:rPr>
          <w:rFonts w:ascii="Open Sans" w:hAnsi="Open Sans" w:cs="Times New Roman"/>
          <w:color w:val="000000"/>
        </w:rPr>
        <w:t xml:space="preserve"> provided by the Employer </w:t>
      </w:r>
      <w:r w:rsidRPr="00432C7B" w:rsidR="00E01003">
        <w:rPr>
          <w:rFonts w:ascii="Open Sans" w:hAnsi="Open Sans" w:cs="Times New Roman"/>
          <w:color w:val="000000"/>
        </w:rPr>
        <w:t>as detailed in this Section 3.  The</w:t>
      </w:r>
      <w:r w:rsidRPr="00432C7B" w:rsidR="00936CFC">
        <w:rPr>
          <w:rFonts w:ascii="Open Sans" w:hAnsi="Open Sans" w:cs="Times New Roman"/>
          <w:color w:val="000000"/>
        </w:rPr>
        <w:t xml:space="preserve"> benefits are subject to change at any time at the discretion of the Employer.</w:t>
      </w:r>
    </w:p>
    <w:p w:rsidRPr="00432C7B" w:rsidR="00293767" w:rsidP="6C4D4E67" w:rsidRDefault="00293767" w14:paraId="079B29E7" w14:noSpellErr="1" w14:textId="6FEE1343">
      <w:pPr>
        <w:pStyle w:val="ListParagraph"/>
        <w:numPr>
          <w:ilvl w:val="1"/>
          <w:numId w:val="18"/>
        </w:numPr>
        <w:autoSpaceDE w:val="0"/>
        <w:autoSpaceDN w:val="0"/>
        <w:adjustRightInd w:val="0"/>
        <w:spacing w:after="120" w:line="360" w:lineRule="auto"/>
        <w:jc w:val="both"/>
        <w:outlineLvl w:val="0"/>
        <w:rPr>
          <w:rFonts w:ascii="Open Sans" w:hAnsi="Open Sans" w:cs="Times New Roman"/>
          <w:color w:val="000000" w:themeColor="text1" w:themeTint="FF" w:themeShade="FF"/>
        </w:rPr>
      </w:pPr>
      <w:r w:rsidRPr="6C4D4E67" w:rsidR="6C4D4E67">
        <w:rPr>
          <w:rFonts w:ascii="Open Sans" w:hAnsi="Open Sans" w:cs="Times New Roman"/>
          <w:b w:val="1"/>
          <w:bCs w:val="1"/>
          <w:color w:val="000000" w:themeColor="text1" w:themeTint="FF" w:themeShade="FF"/>
        </w:rPr>
        <w:t xml:space="preserve">Insurance. </w:t>
      </w:r>
      <w:r w:rsidRPr="6C4D4E67" w:rsidR="6C4D4E67">
        <w:rPr>
          <w:rFonts w:ascii="Open Sans" w:hAnsi="Open Sans" w:cs="Times New Roman"/>
          <w:color w:val="000000" w:themeColor="text1" w:themeTint="FF" w:themeShade="FF"/>
        </w:rPr>
        <w:t>________________________________________________</w:t>
      </w:r>
    </w:p>
    <w:p w:rsidRPr="00432C7B" w:rsidR="00293767" w:rsidP="6C4D4E67" w:rsidRDefault="00293767" w14:paraId="0BACBBBB" w14:noSpellErr="1" w14:textId="5CE030A5">
      <w:pPr>
        <w:pStyle w:val="ListParagraph"/>
        <w:numPr>
          <w:ilvl w:val="1"/>
          <w:numId w:val="18"/>
        </w:numPr>
        <w:autoSpaceDE w:val="0"/>
        <w:autoSpaceDN w:val="0"/>
        <w:adjustRightInd w:val="0"/>
        <w:spacing w:after="120" w:line="360" w:lineRule="auto"/>
        <w:jc w:val="both"/>
        <w:outlineLvl w:val="0"/>
        <w:rPr>
          <w:rFonts w:ascii="Open Sans" w:hAnsi="Open Sans" w:cs="Times New Roman"/>
          <w:color w:val="000000" w:themeColor="text1" w:themeTint="FF" w:themeShade="FF"/>
        </w:rPr>
      </w:pPr>
      <w:r w:rsidRPr="6C4D4E67" w:rsidR="6C4D4E67">
        <w:rPr>
          <w:rFonts w:ascii="Open Sans" w:hAnsi="Open Sans" w:cs="Times New Roman"/>
          <w:b w:val="1"/>
          <w:bCs w:val="1"/>
          <w:color w:val="000000" w:themeColor="text1" w:themeTint="FF" w:themeShade="FF"/>
        </w:rPr>
        <w:t xml:space="preserve">Holidays. </w:t>
      </w:r>
      <w:r w:rsidRPr="6C4D4E67" w:rsidR="6C4D4E67">
        <w:rPr>
          <w:rFonts w:ascii="Open Sans" w:hAnsi="Open Sans" w:cs="Times New Roman"/>
          <w:color w:val="000000" w:themeColor="text1" w:themeTint="FF" w:themeShade="FF"/>
        </w:rPr>
        <w:t>_________________________________________________</w:t>
      </w:r>
    </w:p>
    <w:p w:rsidRPr="00432C7B" w:rsidR="00293767" w:rsidP="6C4D4E67" w:rsidRDefault="00293767" w14:paraId="2DD725F8" w14:noSpellErr="1" w14:textId="6B2B2D13">
      <w:pPr>
        <w:pStyle w:val="ListParagraph"/>
        <w:numPr>
          <w:ilvl w:val="1"/>
          <w:numId w:val="18"/>
        </w:numPr>
        <w:autoSpaceDE w:val="0"/>
        <w:autoSpaceDN w:val="0"/>
        <w:adjustRightInd w:val="0"/>
        <w:spacing w:after="120" w:line="360" w:lineRule="auto"/>
        <w:jc w:val="both"/>
        <w:outlineLvl w:val="0"/>
        <w:rPr>
          <w:rFonts w:ascii="Open Sans" w:hAnsi="Open Sans" w:cs="Times New Roman"/>
          <w:color w:val="000000" w:themeColor="text1" w:themeTint="FF" w:themeShade="FF"/>
        </w:rPr>
      </w:pPr>
      <w:r w:rsidRPr="6C4D4E67" w:rsidR="6C4D4E67">
        <w:rPr>
          <w:rFonts w:ascii="Open Sans" w:hAnsi="Open Sans" w:cs="Times New Roman"/>
          <w:b w:val="1"/>
          <w:bCs w:val="1"/>
          <w:color w:val="000000" w:themeColor="text1" w:themeTint="FF" w:themeShade="FF"/>
        </w:rPr>
        <w:t xml:space="preserve">Vacation. </w:t>
      </w:r>
      <w:r w:rsidRPr="6C4D4E67" w:rsidR="6C4D4E67">
        <w:rPr>
          <w:rFonts w:ascii="Open Sans" w:hAnsi="Open Sans" w:cs="Times New Roman"/>
          <w:color w:val="000000" w:themeColor="text1" w:themeTint="FF" w:themeShade="FF"/>
        </w:rPr>
        <w:t>_________________________________________________</w:t>
      </w:r>
    </w:p>
    <w:p w:rsidRPr="00432C7B" w:rsidR="00293767" w:rsidP="00293767" w:rsidRDefault="00293767" w14:paraId="5B363FB0" w14:textId="77777777">
      <w:pPr>
        <w:pStyle w:val="ListParagraph"/>
        <w:autoSpaceDE w:val="0"/>
        <w:autoSpaceDN w:val="0"/>
        <w:adjustRightInd w:val="0"/>
        <w:spacing w:after="120" w:line="360" w:lineRule="auto"/>
        <w:ind w:left="1440"/>
        <w:jc w:val="both"/>
        <w:outlineLvl w:val="0"/>
        <w:rPr>
          <w:rFonts w:ascii="Open Sans" w:hAnsi="Open Sans" w:cs="Times New Roman"/>
          <w:color w:val="000000"/>
          <w:highlight w:val="yellow"/>
        </w:rPr>
      </w:pPr>
    </w:p>
    <w:p w:rsidRPr="00432C7B" w:rsidR="002843CD" w:rsidP="00EA1DA7" w:rsidRDefault="00C91335" w14:paraId="31C7CFD4" w14:textId="3D81F8CF">
      <w:pPr>
        <w:pStyle w:val="ListParagraph"/>
        <w:numPr>
          <w:ilvl w:val="0"/>
          <w:numId w:val="18"/>
        </w:numPr>
        <w:spacing w:after="120" w:line="360" w:lineRule="auto"/>
        <w:jc w:val="both"/>
        <w:outlineLvl w:val="0"/>
        <w:rPr>
          <w:rFonts w:ascii="Open Sans" w:hAnsi="Open Sans" w:cs="Times New Roman"/>
          <w:b/>
          <w:color w:val="000000"/>
        </w:rPr>
      </w:pPr>
      <w:r w:rsidRPr="00432C7B">
        <w:rPr>
          <w:rFonts w:ascii="Open Sans" w:hAnsi="Open Sans" w:cs="Times New Roman"/>
          <w:b/>
          <w:color w:val="000000"/>
        </w:rPr>
        <w:t>Termination</w:t>
      </w:r>
    </w:p>
    <w:p w:rsidRPr="00432C7B" w:rsidR="00784F34" w:rsidP="00293767" w:rsidRDefault="00293767" w14:paraId="61A5954B" w14:textId="5EEA466C">
      <w:pPr>
        <w:pStyle w:val="ListParagraph"/>
        <w:spacing w:after="120" w:line="360" w:lineRule="auto"/>
        <w:jc w:val="both"/>
        <w:outlineLvl w:val="0"/>
        <w:rPr>
          <w:rFonts w:ascii="Open Sans" w:hAnsi="Open Sans" w:cs="Times New Roman"/>
          <w:color w:val="000000"/>
        </w:rPr>
      </w:pPr>
      <w:r w:rsidRPr="00432C7B">
        <w:rPr>
          <w:rFonts w:ascii="Open Sans" w:hAnsi="Open Sans" w:cs="Times New Roman"/>
          <w:color w:val="000000"/>
        </w:rPr>
        <w:t xml:space="preserve">This Agreement </w:t>
      </w:r>
      <w:r w:rsidRPr="00432C7B" w:rsidR="00936CFC">
        <w:rPr>
          <w:rFonts w:ascii="Open Sans" w:hAnsi="Open Sans" w:cs="Times New Roman"/>
          <w:color w:val="000000"/>
        </w:rPr>
        <w:t xml:space="preserve">will begin </w:t>
      </w:r>
      <w:r w:rsidRPr="00432C7B">
        <w:rPr>
          <w:rFonts w:ascii="Open Sans" w:hAnsi="Open Sans" w:cs="Times New Roman"/>
          <w:color w:val="000000"/>
        </w:rPr>
        <w:t>on the Commencement Date and will remain in effect for the duration of the employment relationship.</w:t>
      </w:r>
      <w:r w:rsidRPr="00432C7B" w:rsidR="00AB5A4D">
        <w:rPr>
          <w:rFonts w:ascii="Open Sans" w:hAnsi="Open Sans" w:cs="Times New Roman"/>
          <w:color w:val="000000"/>
        </w:rPr>
        <w:t xml:space="preserve">  </w:t>
      </w:r>
      <w:r w:rsidRPr="00432C7B" w:rsidR="00EB745F">
        <w:rPr>
          <w:rFonts w:ascii="Open Sans" w:hAnsi="Open Sans" w:cs="Times New Roman"/>
          <w:color w:val="000000"/>
        </w:rPr>
        <w:t>This Agreement will automatically terminate at the end of the employment relationship.</w:t>
      </w:r>
    </w:p>
    <w:p w:rsidRPr="00432C7B" w:rsidR="00936CFC" w:rsidP="00293767" w:rsidRDefault="00936CFC" w14:paraId="21AEAB71" w14:textId="77777777">
      <w:pPr>
        <w:pStyle w:val="ListParagraph"/>
        <w:spacing w:after="120" w:line="360" w:lineRule="auto"/>
        <w:jc w:val="both"/>
        <w:outlineLvl w:val="0"/>
        <w:rPr>
          <w:rFonts w:ascii="Open Sans" w:hAnsi="Open Sans" w:cs="Times New Roman"/>
          <w:color w:val="000000"/>
        </w:rPr>
      </w:pPr>
    </w:p>
    <w:p w:rsidRPr="00432C7B" w:rsidR="00936CFC" w:rsidP="00936CFC" w:rsidRDefault="00936CFC" w14:paraId="44F3CFFD" w14:textId="70EEF25E">
      <w:pPr>
        <w:pStyle w:val="ListParagraph"/>
        <w:numPr>
          <w:ilvl w:val="0"/>
          <w:numId w:val="18"/>
        </w:numPr>
        <w:spacing w:after="120" w:line="360" w:lineRule="auto"/>
        <w:jc w:val="both"/>
        <w:outlineLvl w:val="0"/>
        <w:rPr>
          <w:rFonts w:ascii="Open Sans" w:hAnsi="Open Sans" w:cs="Times New Roman"/>
          <w:b/>
          <w:color w:val="000000"/>
        </w:rPr>
      </w:pPr>
      <w:r w:rsidRPr="00432C7B">
        <w:rPr>
          <w:rFonts w:ascii="Open Sans" w:hAnsi="Open Sans" w:cs="Times New Roman"/>
          <w:b/>
          <w:color w:val="000000"/>
        </w:rPr>
        <w:t>Confidentiality</w:t>
      </w:r>
    </w:p>
    <w:p w:rsidRPr="00432C7B" w:rsidR="001C4831" w:rsidP="001C4831" w:rsidRDefault="00A41C34" w14:paraId="15D32F8D" w14:textId="7333B1C1">
      <w:pPr>
        <w:pStyle w:val="ListParagraph"/>
        <w:spacing w:after="120" w:line="360" w:lineRule="auto"/>
        <w:jc w:val="both"/>
        <w:outlineLvl w:val="0"/>
        <w:rPr>
          <w:rFonts w:ascii="Open Sans" w:hAnsi="Open Sans" w:cs="Times New Roman"/>
          <w:color w:val="000000"/>
        </w:rPr>
      </w:pPr>
      <w:r w:rsidRPr="00432C7B">
        <w:rPr>
          <w:rFonts w:ascii="Open Sans" w:hAnsi="Open Sans" w:cs="Times New Roman"/>
          <w:color w:val="000000"/>
        </w:rPr>
        <w:t>Throughout the duration of the employment arrangement, the Employee may be exposed to the Employer’s confidential data.  The Employee agrees to hold all confidential data in complete confidence during the employment arrangement as well as after termination of this Agreement.</w:t>
      </w:r>
    </w:p>
    <w:p w:rsidRPr="00432C7B" w:rsidR="00293767" w:rsidP="00293767" w:rsidRDefault="00293767" w14:paraId="58FBC90C" w14:textId="77777777">
      <w:pPr>
        <w:pStyle w:val="ListParagraph"/>
        <w:spacing w:after="120" w:line="360" w:lineRule="auto"/>
        <w:jc w:val="both"/>
        <w:outlineLvl w:val="0"/>
        <w:rPr>
          <w:rFonts w:ascii="Open Sans" w:hAnsi="Open Sans" w:cs="Times New Roman"/>
          <w:color w:val="000000"/>
        </w:rPr>
      </w:pPr>
    </w:p>
    <w:p w:rsidRPr="00432C7B" w:rsidR="0077162C" w:rsidP="008E2D8E" w:rsidRDefault="0077162C" w14:paraId="5BBD7A90" w14:textId="77777777">
      <w:pPr>
        <w:pStyle w:val="ListParagraph"/>
        <w:numPr>
          <w:ilvl w:val="0"/>
          <w:numId w:val="18"/>
        </w:numPr>
        <w:spacing w:after="120" w:line="360" w:lineRule="auto"/>
        <w:jc w:val="both"/>
        <w:outlineLvl w:val="0"/>
        <w:rPr>
          <w:rFonts w:ascii="Open Sans" w:hAnsi="Open Sans" w:cs="Times New Roman"/>
          <w:b/>
          <w:color w:val="000000"/>
        </w:rPr>
      </w:pPr>
      <w:r w:rsidRPr="00432C7B">
        <w:rPr>
          <w:rFonts w:ascii="Open Sans" w:hAnsi="Open Sans" w:cs="Times New Roman"/>
          <w:b/>
          <w:color w:val="000000"/>
        </w:rPr>
        <w:t>Relationship of the Parties</w:t>
      </w:r>
    </w:p>
    <w:p w:rsidRPr="00432C7B" w:rsidR="00DA199D" w:rsidP="00DA199D" w:rsidRDefault="00DA199D" w14:paraId="74D6E045" w14:textId="0E54361A">
      <w:pPr>
        <w:pStyle w:val="ListParagraph"/>
        <w:numPr>
          <w:ilvl w:val="1"/>
          <w:numId w:val="18"/>
        </w:numPr>
        <w:spacing w:after="120" w:line="360" w:lineRule="auto"/>
        <w:jc w:val="both"/>
        <w:outlineLvl w:val="0"/>
        <w:rPr>
          <w:rFonts w:ascii="Open Sans" w:hAnsi="Open Sans" w:cs="Times New Roman"/>
        </w:rPr>
      </w:pPr>
      <w:r w:rsidRPr="00432C7B">
        <w:rPr>
          <w:rFonts w:ascii="Open Sans" w:hAnsi="Open Sans" w:cs="Times New Roman"/>
          <w:b/>
        </w:rPr>
        <w:t xml:space="preserve">At-Will Employment. </w:t>
      </w:r>
      <w:r w:rsidRPr="00432C7B" w:rsidR="006F6F53">
        <w:rPr>
          <w:rFonts w:ascii="Open Sans" w:hAnsi="Open Sans" w:cs="Times New Roman"/>
        </w:rPr>
        <w:t>The employment relationship is</w:t>
      </w:r>
      <w:r w:rsidRPr="00432C7B">
        <w:rPr>
          <w:rFonts w:ascii="Open Sans" w:hAnsi="Open Sans" w:cs="Times New Roman"/>
          <w:bCs/>
          <w:color w:val="000000"/>
        </w:rPr>
        <w:t xml:space="preserve"> “at will” which means either Party may end the employment relationship at any time, for any reason, with or without notice.</w:t>
      </w:r>
      <w:r w:rsidRPr="00432C7B" w:rsidR="00293767">
        <w:rPr>
          <w:rFonts w:ascii="Open Sans" w:hAnsi="Open Sans" w:cs="Times New Roman"/>
          <w:bCs/>
          <w:color w:val="000000"/>
        </w:rPr>
        <w:t xml:space="preserve">  Although it’s not required by law, </w:t>
      </w:r>
      <w:r w:rsidRPr="00432C7B" w:rsidR="00C66A78">
        <w:rPr>
          <w:rFonts w:ascii="Open Sans" w:hAnsi="Open Sans" w:cs="Times New Roman"/>
          <w:bCs/>
          <w:color w:val="000000"/>
        </w:rPr>
        <w:t>a one-week notice of termination by the terminating Party is greatly appreciated.</w:t>
      </w:r>
    </w:p>
    <w:p w:rsidRPr="00432C7B" w:rsidR="003459EF" w:rsidP="00DA199D" w:rsidRDefault="003459EF" w14:paraId="61E97AF3" w14:textId="1773E904">
      <w:pPr>
        <w:pStyle w:val="ListParagraph"/>
        <w:numPr>
          <w:ilvl w:val="1"/>
          <w:numId w:val="18"/>
        </w:numPr>
        <w:spacing w:after="120" w:line="360" w:lineRule="auto"/>
        <w:jc w:val="both"/>
        <w:outlineLvl w:val="0"/>
        <w:rPr>
          <w:rFonts w:ascii="Open Sans" w:hAnsi="Open Sans" w:cs="Times New Roman"/>
        </w:rPr>
      </w:pPr>
      <w:r w:rsidRPr="00432C7B">
        <w:rPr>
          <w:rFonts w:ascii="Open Sans" w:hAnsi="Open Sans" w:cs="Times New Roman"/>
          <w:b/>
        </w:rPr>
        <w:lastRenderedPageBreak/>
        <w:t>Binding Authority.</w:t>
      </w:r>
      <w:r w:rsidRPr="00432C7B">
        <w:rPr>
          <w:rFonts w:ascii="Open Sans" w:hAnsi="Open Sans" w:cs="Times New Roman"/>
        </w:rPr>
        <w:t xml:space="preserve"> The Employee does not have the authority to bind the </w:t>
      </w:r>
      <w:r w:rsidRPr="00432C7B" w:rsidR="000C415E">
        <w:rPr>
          <w:rFonts w:ascii="Open Sans" w:hAnsi="Open Sans" w:cs="Times New Roman"/>
        </w:rPr>
        <w:t>Employer</w:t>
      </w:r>
      <w:r w:rsidRPr="00432C7B">
        <w:rPr>
          <w:rFonts w:ascii="Open Sans" w:hAnsi="Open Sans" w:cs="Times New Roman"/>
        </w:rPr>
        <w:t xml:space="preserve"> to any contracts or commitments without written consent by the </w:t>
      </w:r>
      <w:r w:rsidRPr="00432C7B" w:rsidR="000C415E">
        <w:rPr>
          <w:rFonts w:ascii="Open Sans" w:hAnsi="Open Sans" w:cs="Times New Roman"/>
        </w:rPr>
        <w:t>Employer</w:t>
      </w:r>
      <w:r w:rsidRPr="00432C7B">
        <w:rPr>
          <w:rFonts w:ascii="Open Sans" w:hAnsi="Open Sans" w:cs="Times New Roman"/>
        </w:rPr>
        <w:t>.</w:t>
      </w:r>
    </w:p>
    <w:p w:rsidRPr="00432C7B" w:rsidR="0077162C" w:rsidP="008E2D8E" w:rsidRDefault="0077162C" w14:paraId="0F13DCDA" w14:textId="6578B6B3">
      <w:pPr>
        <w:pStyle w:val="ListParagraph"/>
        <w:numPr>
          <w:ilvl w:val="1"/>
          <w:numId w:val="18"/>
        </w:numPr>
        <w:spacing w:after="120" w:line="360" w:lineRule="auto"/>
        <w:jc w:val="both"/>
        <w:outlineLvl w:val="0"/>
        <w:rPr>
          <w:rFonts w:ascii="Open Sans" w:hAnsi="Open Sans" w:cs="Times New Roman"/>
          <w:b/>
        </w:rPr>
      </w:pPr>
      <w:r w:rsidRPr="00432C7B">
        <w:rPr>
          <w:rFonts w:ascii="Open Sans" w:hAnsi="Open Sans" w:cs="Times New Roman"/>
          <w:b/>
        </w:rPr>
        <w:t>No Exclusivity</w:t>
      </w:r>
      <w:r w:rsidRPr="00432C7B" w:rsidR="001D40F1">
        <w:rPr>
          <w:rFonts w:ascii="Open Sans" w:hAnsi="Open Sans" w:cs="Times New Roman"/>
          <w:b/>
        </w:rPr>
        <w:t>.</w:t>
      </w:r>
      <w:r w:rsidRPr="00432C7B">
        <w:rPr>
          <w:rFonts w:ascii="Open Sans" w:hAnsi="Open Sans" w:cs="Times New Roman"/>
          <w:b/>
        </w:rPr>
        <w:t xml:space="preserve"> </w:t>
      </w:r>
      <w:r w:rsidRPr="00432C7B">
        <w:rPr>
          <w:rFonts w:ascii="Open Sans" w:hAnsi="Open Sans" w:cs="Times New Roman"/>
        </w:rPr>
        <w:t>The Parties understand this Agreement i</w:t>
      </w:r>
      <w:r w:rsidRPr="00432C7B" w:rsidR="00B90C19">
        <w:rPr>
          <w:rFonts w:ascii="Open Sans" w:hAnsi="Open Sans" w:cs="Times New Roman"/>
        </w:rPr>
        <w:t xml:space="preserve">s not an exclusive arrangement.  </w:t>
      </w:r>
      <w:r w:rsidRPr="00432C7B">
        <w:rPr>
          <w:rFonts w:ascii="Open Sans" w:hAnsi="Open Sans" w:cs="Times New Roman"/>
        </w:rPr>
        <w:t xml:space="preserve">The Parties agree they are free to enter into other similar agreements with other parties. </w:t>
      </w:r>
    </w:p>
    <w:p w:rsidRPr="00432C7B" w:rsidR="00784F34" w:rsidP="00346E1A" w:rsidRDefault="00784F34" w14:paraId="7D567407" w14:textId="77777777">
      <w:pPr>
        <w:pStyle w:val="ListParagraph"/>
        <w:tabs>
          <w:tab w:val="left" w:pos="220"/>
          <w:tab w:val="left" w:pos="720"/>
        </w:tabs>
        <w:autoSpaceDE w:val="0"/>
        <w:autoSpaceDN w:val="0"/>
        <w:adjustRightInd w:val="0"/>
        <w:spacing w:after="120" w:line="360" w:lineRule="auto"/>
        <w:jc w:val="both"/>
        <w:rPr>
          <w:rFonts w:ascii="Open Sans" w:hAnsi="Open Sans" w:cs="Times New Roman"/>
        </w:rPr>
      </w:pPr>
    </w:p>
    <w:p w:rsidRPr="00432C7B" w:rsidR="00C91335" w:rsidP="008E2D8E" w:rsidRDefault="00765058" w14:paraId="0D225186" w14:textId="77777777">
      <w:pPr>
        <w:pStyle w:val="ListParagraph"/>
        <w:numPr>
          <w:ilvl w:val="0"/>
          <w:numId w:val="18"/>
        </w:numPr>
        <w:spacing w:after="120" w:line="360" w:lineRule="auto"/>
        <w:jc w:val="both"/>
        <w:outlineLvl w:val="0"/>
        <w:rPr>
          <w:rFonts w:ascii="Open Sans" w:hAnsi="Open Sans" w:cs="Times New Roman"/>
          <w:b/>
          <w:color w:val="000000"/>
        </w:rPr>
      </w:pPr>
      <w:r w:rsidRPr="00432C7B">
        <w:rPr>
          <w:rFonts w:ascii="Open Sans" w:hAnsi="Open Sans" w:cs="Times New Roman"/>
          <w:b/>
          <w:color w:val="000000"/>
        </w:rPr>
        <w:t>Waiver</w:t>
      </w:r>
    </w:p>
    <w:p w:rsidRPr="00432C7B" w:rsidR="004868E4" w:rsidP="6C4D4E67" w:rsidRDefault="004868E4" w14:paraId="42533FD9" w14:noSpellErr="1" w14:textId="3E97D38E">
      <w:pPr>
        <w:pStyle w:val="ListParagraph"/>
        <w:tabs>
          <w:tab w:val="left" w:pos="220"/>
          <w:tab w:val="left" w:pos="720"/>
        </w:tabs>
        <w:autoSpaceDE w:val="0"/>
        <w:autoSpaceDN w:val="0"/>
        <w:adjustRightInd w:val="0"/>
        <w:spacing w:after="120" w:line="360" w:lineRule="auto"/>
        <w:jc w:val="both"/>
        <w:rPr>
          <w:rFonts w:ascii="Open Sans" w:hAnsi="Open Sans" w:cs="Times New Roman"/>
          <w:color w:val="000000" w:themeColor="text1" w:themeTint="FF" w:themeShade="FF"/>
        </w:rPr>
      </w:pPr>
      <w:r w:rsidRPr="6C4D4E67" w:rsidR="6C4D4E67">
        <w:rPr>
          <w:rFonts w:ascii="Open Sans" w:hAnsi="Open Sans" w:cs="Times New Roman"/>
          <w:color w:val="000000" w:themeColor="text1" w:themeTint="FF" w:themeShade="FF"/>
        </w:rPr>
        <w:t>Neither Party can waive any provision of this Agreement, or any rights or obligations under this Agreement, unless agreed to in writing by the Parties.   If any provision, right, or obligation is waived, it’s only waived to the extent agreed to in writing</w:t>
      </w:r>
      <w:r w:rsidRPr="6C4D4E67" w:rsidR="6C4D4E67">
        <w:rPr>
          <w:rFonts w:ascii="Open Sans" w:hAnsi="Open Sans" w:cs="Times New Roman"/>
          <w:color w:val="000000" w:themeColor="text1" w:themeTint="FF" w:themeShade="FF"/>
        </w:rPr>
        <w:t>.</w:t>
      </w:r>
    </w:p>
    <w:p w:rsidRPr="00432C7B" w:rsidR="00054212" w:rsidP="00054212" w:rsidRDefault="00054212" w14:paraId="2882F770" w14:textId="77777777">
      <w:pPr>
        <w:pStyle w:val="ListParagraph"/>
        <w:tabs>
          <w:tab w:val="left" w:pos="220"/>
          <w:tab w:val="left" w:pos="720"/>
        </w:tabs>
        <w:autoSpaceDE w:val="0"/>
        <w:autoSpaceDN w:val="0"/>
        <w:adjustRightInd w:val="0"/>
        <w:spacing w:after="120" w:line="360" w:lineRule="auto"/>
        <w:jc w:val="both"/>
        <w:rPr>
          <w:rFonts w:ascii="Open Sans" w:hAnsi="Open Sans" w:cs="Times New Roman"/>
          <w:color w:val="000000"/>
        </w:rPr>
      </w:pPr>
    </w:p>
    <w:p w:rsidRPr="00432C7B" w:rsidR="00765058" w:rsidP="008E2D8E" w:rsidRDefault="00734B1B" w14:paraId="7D30767F" w14:textId="77777777">
      <w:pPr>
        <w:pStyle w:val="ListParagraph"/>
        <w:numPr>
          <w:ilvl w:val="0"/>
          <w:numId w:val="18"/>
        </w:numPr>
        <w:spacing w:after="120" w:line="360" w:lineRule="auto"/>
        <w:jc w:val="both"/>
        <w:outlineLvl w:val="0"/>
        <w:rPr>
          <w:rFonts w:ascii="Open Sans" w:hAnsi="Open Sans" w:cs="Times New Roman"/>
          <w:b/>
          <w:color w:val="000000"/>
        </w:rPr>
      </w:pPr>
      <w:r w:rsidRPr="00432C7B">
        <w:rPr>
          <w:rFonts w:ascii="Open Sans" w:hAnsi="Open Sans" w:cs="Times New Roman"/>
          <w:b/>
          <w:color w:val="000000"/>
        </w:rPr>
        <w:t>Amendments</w:t>
      </w:r>
    </w:p>
    <w:p w:rsidRPr="00432C7B" w:rsidR="002843CD" w:rsidP="00054212" w:rsidRDefault="00307F4E" w14:paraId="54D4F561" w14:textId="3A84A0F2">
      <w:pPr>
        <w:pStyle w:val="ListParagraph"/>
        <w:autoSpaceDE w:val="0"/>
        <w:autoSpaceDN w:val="0"/>
        <w:adjustRightInd w:val="0"/>
        <w:spacing w:after="120" w:line="360" w:lineRule="auto"/>
        <w:jc w:val="both"/>
        <w:rPr>
          <w:rFonts w:ascii="Open Sans" w:hAnsi="Open Sans" w:cs="Times New Roman"/>
          <w:color w:val="000000"/>
        </w:rPr>
      </w:pPr>
      <w:r w:rsidRPr="00432C7B">
        <w:rPr>
          <w:rFonts w:ascii="Open Sans" w:hAnsi="Open Sans" w:cs="Times New Roman"/>
          <w:color w:val="000000"/>
        </w:rPr>
        <w:t xml:space="preserve">This Agreement may be modified as needed.  To make a modification, the Parties </w:t>
      </w:r>
      <w:r w:rsidRPr="00432C7B" w:rsidR="00934930">
        <w:rPr>
          <w:rFonts w:ascii="Open Sans" w:hAnsi="Open Sans" w:cs="Times New Roman"/>
          <w:color w:val="000000"/>
        </w:rPr>
        <w:t xml:space="preserve">must </w:t>
      </w:r>
      <w:r w:rsidRPr="00432C7B">
        <w:rPr>
          <w:rFonts w:ascii="Open Sans" w:hAnsi="Open Sans" w:cs="Times New Roman"/>
          <w:color w:val="000000"/>
        </w:rPr>
        <w:t xml:space="preserve">agree to the modification in writing (an "Amendment"). The terms of this Agreement </w:t>
      </w:r>
      <w:r w:rsidRPr="00432C7B" w:rsidR="00722F19">
        <w:rPr>
          <w:rFonts w:ascii="Open Sans" w:hAnsi="Open Sans" w:cs="Times New Roman"/>
          <w:color w:val="000000"/>
        </w:rPr>
        <w:t>will apply to any Amendment the Parties make</w:t>
      </w:r>
      <w:r w:rsidRPr="00432C7B">
        <w:rPr>
          <w:rFonts w:ascii="Open Sans" w:hAnsi="Open Sans" w:cs="Times New Roman"/>
          <w:color w:val="000000"/>
        </w:rPr>
        <w:t>.</w:t>
      </w:r>
    </w:p>
    <w:p w:rsidRPr="00432C7B" w:rsidR="00054212" w:rsidP="00054212" w:rsidRDefault="00054212" w14:paraId="6A4D2BBF" w14:textId="77777777">
      <w:pPr>
        <w:pStyle w:val="ListParagraph"/>
        <w:autoSpaceDE w:val="0"/>
        <w:autoSpaceDN w:val="0"/>
        <w:adjustRightInd w:val="0"/>
        <w:spacing w:after="120" w:line="360" w:lineRule="auto"/>
        <w:jc w:val="both"/>
        <w:rPr>
          <w:rFonts w:ascii="Open Sans" w:hAnsi="Open Sans" w:cs="Times New Roman"/>
          <w:color w:val="000000"/>
        </w:rPr>
      </w:pPr>
    </w:p>
    <w:p w:rsidRPr="00432C7B" w:rsidR="002843CD" w:rsidP="008E2D8E" w:rsidRDefault="002843CD" w14:paraId="08D67EFB" w14:textId="77777777">
      <w:pPr>
        <w:pStyle w:val="ListParagraph"/>
        <w:numPr>
          <w:ilvl w:val="0"/>
          <w:numId w:val="18"/>
        </w:numPr>
        <w:spacing w:after="120" w:line="360" w:lineRule="auto"/>
        <w:jc w:val="both"/>
        <w:outlineLvl w:val="0"/>
        <w:rPr>
          <w:rFonts w:ascii="Open Sans" w:hAnsi="Open Sans" w:cs="Times New Roman"/>
          <w:b/>
          <w:color w:val="000000"/>
        </w:rPr>
      </w:pPr>
      <w:r w:rsidRPr="00432C7B">
        <w:rPr>
          <w:rFonts w:ascii="Open Sans" w:hAnsi="Open Sans" w:cs="Times New Roman"/>
          <w:b/>
          <w:color w:val="000000"/>
        </w:rPr>
        <w:t>Assignment</w:t>
      </w:r>
    </w:p>
    <w:p w:rsidRPr="00432C7B" w:rsidR="002843CD" w:rsidP="00054212" w:rsidRDefault="00B66D91" w14:paraId="41B66353" w14:textId="435B5090">
      <w:pPr>
        <w:pStyle w:val="ListParagraph"/>
        <w:autoSpaceDE w:val="0"/>
        <w:autoSpaceDN w:val="0"/>
        <w:adjustRightInd w:val="0"/>
        <w:spacing w:after="120" w:line="360" w:lineRule="auto"/>
        <w:jc w:val="both"/>
        <w:rPr>
          <w:rFonts w:ascii="Open Sans" w:hAnsi="Open Sans" w:cs="Times New Roman"/>
          <w:color w:val="000000"/>
        </w:rPr>
      </w:pPr>
      <w:r w:rsidRPr="00432C7B">
        <w:rPr>
          <w:rFonts w:ascii="Open Sans" w:hAnsi="Open Sans" w:cs="Times New Roman"/>
          <w:color w:val="000000"/>
        </w:rPr>
        <w:t>The Parties may not assign the responsibilities that they have under this Agreement to anyone else unless both Parties agree to the assignment in writing.</w:t>
      </w:r>
    </w:p>
    <w:p w:rsidRPr="00432C7B" w:rsidR="00054212" w:rsidP="00054212" w:rsidRDefault="00054212" w14:paraId="212E8C17" w14:textId="77777777">
      <w:pPr>
        <w:pStyle w:val="ListParagraph"/>
        <w:autoSpaceDE w:val="0"/>
        <w:autoSpaceDN w:val="0"/>
        <w:adjustRightInd w:val="0"/>
        <w:spacing w:after="120" w:line="360" w:lineRule="auto"/>
        <w:jc w:val="both"/>
        <w:rPr>
          <w:rFonts w:ascii="Open Sans" w:hAnsi="Open Sans" w:cs="Times New Roman"/>
          <w:color w:val="000000"/>
        </w:rPr>
      </w:pPr>
    </w:p>
    <w:p w:rsidRPr="00432C7B" w:rsidR="002843CD" w:rsidP="009E76B0" w:rsidRDefault="00C17EFA" w14:paraId="0D0D48CA" w14:textId="77777777">
      <w:pPr>
        <w:pStyle w:val="ListParagraph"/>
        <w:numPr>
          <w:ilvl w:val="0"/>
          <w:numId w:val="18"/>
        </w:numPr>
        <w:spacing w:after="120" w:line="360" w:lineRule="auto"/>
        <w:jc w:val="both"/>
        <w:outlineLvl w:val="0"/>
        <w:rPr>
          <w:rFonts w:ascii="Open Sans" w:hAnsi="Open Sans" w:cs="Times New Roman"/>
          <w:b/>
          <w:color w:val="000000"/>
        </w:rPr>
      </w:pPr>
      <w:r w:rsidRPr="00432C7B">
        <w:rPr>
          <w:rFonts w:ascii="Open Sans" w:hAnsi="Open Sans" w:cs="Times New Roman"/>
          <w:b/>
          <w:color w:val="000000"/>
        </w:rPr>
        <w:lastRenderedPageBreak/>
        <w:t>Dispute Resolution</w:t>
      </w:r>
    </w:p>
    <w:p w:rsidRPr="00432C7B" w:rsidR="00C17EFA" w:rsidP="00EA1DA7" w:rsidRDefault="00C17EFA" w14:paraId="51AE147F" w14:textId="1768413A">
      <w:pPr>
        <w:pStyle w:val="ListParagraph"/>
        <w:numPr>
          <w:ilvl w:val="1"/>
          <w:numId w:val="18"/>
        </w:numPr>
        <w:spacing w:after="120" w:line="360" w:lineRule="auto"/>
        <w:jc w:val="both"/>
        <w:outlineLvl w:val="0"/>
        <w:rPr>
          <w:rFonts w:ascii="Open Sans" w:hAnsi="Open Sans" w:cs="Times New Roman"/>
        </w:rPr>
      </w:pPr>
      <w:r w:rsidRPr="00432C7B">
        <w:rPr>
          <w:rFonts w:ascii="Open Sans" w:hAnsi="Open Sans" w:cs="Times New Roman"/>
          <w:b/>
        </w:rPr>
        <w:t>Negotiation</w:t>
      </w:r>
      <w:r w:rsidRPr="00432C7B" w:rsidR="00722F19">
        <w:rPr>
          <w:rFonts w:ascii="Open Sans" w:hAnsi="Open Sans" w:cs="Times New Roman"/>
          <w:b/>
        </w:rPr>
        <w:t>.</w:t>
      </w:r>
      <w:r w:rsidRPr="00432C7B">
        <w:rPr>
          <w:rFonts w:ascii="Open Sans" w:hAnsi="Open Sans" w:cs="Times New Roman"/>
        </w:rPr>
        <w:t xml:space="preserve"> In the event of a dispute, the Parties agree to work towards a resolution through good faith negotiation.</w:t>
      </w:r>
    </w:p>
    <w:p w:rsidRPr="00432C7B" w:rsidR="00C17EFA" w:rsidP="6C4D4E67" w:rsidRDefault="004868E4" w14:paraId="429085A6" w14:noSpellErr="1" w14:textId="1290FCFD">
      <w:pPr>
        <w:pStyle w:val="ListParagraph"/>
        <w:numPr>
          <w:ilvl w:val="1"/>
          <w:numId w:val="18"/>
        </w:numPr>
        <w:spacing w:after="120" w:line="360" w:lineRule="auto"/>
        <w:jc w:val="both"/>
        <w:outlineLvl w:val="0"/>
        <w:rPr>
          <w:rFonts w:ascii="Open Sans" w:hAnsi="Open Sans" w:cs="Times New Roman"/>
        </w:rPr>
      </w:pPr>
      <w:r w:rsidRPr="6C4D4E67" w:rsidR="6C4D4E67">
        <w:rPr>
          <w:rFonts w:ascii="Open Sans" w:hAnsi="Open Sans" w:cs="Times New Roman"/>
          <w:b w:val="1"/>
          <w:bCs w:val="1"/>
        </w:rPr>
        <w:t>Arbitration and Choice of Law.</w:t>
      </w:r>
      <w:r w:rsidRPr="6C4D4E67" w:rsidR="6C4D4E67">
        <w:rPr>
          <w:rFonts w:ascii="Open Sans" w:hAnsi="Open Sans" w:cs="Times New Roman"/>
        </w:rPr>
        <w:t xml:space="preserve"> Any dispute or claim that arises out of or relates to this Agreement must be resolved by binding arbitration in the State of </w:t>
      </w:r>
      <w:r w:rsidRPr="6C4D4E67" w:rsidR="6C4D4E67">
        <w:rPr>
          <w:rFonts w:ascii="Open Sans" w:hAnsi="Open Sans" w:cs="Times New Roman"/>
        </w:rPr>
        <w:t>__________________</w:t>
      </w:r>
      <w:r w:rsidRPr="6C4D4E67" w:rsidR="6C4D4E67">
        <w:rPr>
          <w:rFonts w:ascii="Open Sans" w:hAnsi="Open Sans" w:cs="Times New Roman"/>
        </w:rPr>
        <w:t xml:space="preserve">.  This Agreement will be interpreted based on the laws of the State of </w:t>
      </w:r>
      <w:r w:rsidRPr="6C4D4E67" w:rsidR="6C4D4E67">
        <w:rPr>
          <w:rFonts w:ascii="Open Sans" w:hAnsi="Open Sans" w:cs="Times New Roman"/>
        </w:rPr>
        <w:t>__________________</w:t>
      </w:r>
      <w:r w:rsidRPr="6C4D4E67" w:rsidR="6C4D4E67">
        <w:rPr>
          <w:rFonts w:ascii="Open Sans" w:hAnsi="Open Sans" w:cs="Times New Roman"/>
        </w:rPr>
        <w:t>, regardless of any conflict of law issues that may arise.</w:t>
      </w:r>
    </w:p>
    <w:p w:rsidRPr="00432C7B" w:rsidR="00992606" w:rsidP="00054212" w:rsidRDefault="00C17EFA" w14:paraId="0CDCE0CE" w14:textId="46DB84DD">
      <w:pPr>
        <w:pStyle w:val="ListParagraph"/>
        <w:numPr>
          <w:ilvl w:val="1"/>
          <w:numId w:val="18"/>
        </w:numPr>
        <w:spacing w:after="120" w:line="360" w:lineRule="auto"/>
        <w:jc w:val="both"/>
        <w:outlineLvl w:val="0"/>
        <w:rPr>
          <w:rFonts w:ascii="Open Sans" w:hAnsi="Open Sans" w:cs="Times New Roman"/>
        </w:rPr>
      </w:pPr>
      <w:r w:rsidRPr="00432C7B">
        <w:rPr>
          <w:rFonts w:ascii="Open Sans" w:hAnsi="Open Sans" w:cs="Times New Roman"/>
          <w:b/>
        </w:rPr>
        <w:t>Attorney’s Fees</w:t>
      </w:r>
      <w:r w:rsidRPr="00432C7B" w:rsidR="00722F19">
        <w:rPr>
          <w:rFonts w:ascii="Open Sans" w:hAnsi="Open Sans" w:cs="Times New Roman"/>
          <w:b/>
        </w:rPr>
        <w:t>.</w:t>
      </w:r>
      <w:r w:rsidRPr="00432C7B">
        <w:rPr>
          <w:rFonts w:ascii="Open Sans" w:hAnsi="Open Sans" w:cs="Times New Roman"/>
        </w:rPr>
        <w:t xml:space="preserve"> The prevailing </w:t>
      </w:r>
      <w:r w:rsidRPr="00432C7B" w:rsidR="00B90C19">
        <w:rPr>
          <w:rFonts w:ascii="Open Sans" w:hAnsi="Open Sans" w:cs="Times New Roman"/>
        </w:rPr>
        <w:t>party</w:t>
      </w:r>
      <w:r w:rsidRPr="00432C7B">
        <w:rPr>
          <w:rFonts w:ascii="Open Sans" w:hAnsi="Open Sans" w:cs="Times New Roman"/>
        </w:rPr>
        <w:t xml:space="preserve"> will b</w:t>
      </w:r>
      <w:r w:rsidRPr="00432C7B" w:rsidR="00694D6F">
        <w:rPr>
          <w:rFonts w:ascii="Open Sans" w:hAnsi="Open Sans" w:cs="Times New Roman"/>
        </w:rPr>
        <w:t>e able to recover its attorney’s</w:t>
      </w:r>
      <w:r w:rsidRPr="00432C7B">
        <w:rPr>
          <w:rFonts w:ascii="Open Sans" w:hAnsi="Open Sans" w:cs="Times New Roman"/>
        </w:rPr>
        <w:t xml:space="preserve"> fees and other reasonable costs for a dispute resolved</w:t>
      </w:r>
      <w:r w:rsidRPr="00432C7B" w:rsidR="006258E3">
        <w:rPr>
          <w:rFonts w:ascii="Open Sans" w:hAnsi="Open Sans" w:cs="Times New Roman"/>
        </w:rPr>
        <w:t xml:space="preserve"> by binding arbitration.</w:t>
      </w:r>
    </w:p>
    <w:p w:rsidRPr="00432C7B" w:rsidR="00054212" w:rsidP="00346E1A" w:rsidRDefault="00054212" w14:paraId="1369A82E" w14:textId="77777777">
      <w:pPr>
        <w:pStyle w:val="ListParagraph"/>
        <w:autoSpaceDE w:val="0"/>
        <w:autoSpaceDN w:val="0"/>
        <w:adjustRightInd w:val="0"/>
        <w:spacing w:after="120" w:line="360" w:lineRule="auto"/>
        <w:jc w:val="both"/>
        <w:rPr>
          <w:rFonts w:ascii="Open Sans" w:hAnsi="Open Sans" w:cs="Times New Roman"/>
        </w:rPr>
      </w:pPr>
    </w:p>
    <w:p w:rsidRPr="00432C7B" w:rsidR="0077162C" w:rsidP="008E2D8E" w:rsidRDefault="00722F19" w14:paraId="6350D11D" w14:textId="10C60C22">
      <w:pPr>
        <w:pStyle w:val="ListParagraph"/>
        <w:numPr>
          <w:ilvl w:val="0"/>
          <w:numId w:val="18"/>
        </w:numPr>
        <w:spacing w:after="120" w:line="360" w:lineRule="auto"/>
        <w:jc w:val="both"/>
        <w:outlineLvl w:val="0"/>
        <w:rPr>
          <w:rFonts w:ascii="Open Sans" w:hAnsi="Open Sans" w:cs="Times New Roman"/>
          <w:b/>
          <w:color w:val="000000"/>
        </w:rPr>
      </w:pPr>
      <w:r w:rsidRPr="00432C7B">
        <w:rPr>
          <w:rFonts w:ascii="Open Sans" w:hAnsi="Open Sans" w:cs="Times New Roman"/>
          <w:b/>
          <w:color w:val="000000"/>
        </w:rPr>
        <w:t>Entire Agreement</w:t>
      </w:r>
    </w:p>
    <w:p w:rsidRPr="00432C7B" w:rsidR="0077162C" w:rsidP="008E2D8E" w:rsidRDefault="0077162C" w14:paraId="2E73243F" w14:textId="0D1FC288">
      <w:pPr>
        <w:pStyle w:val="ListParagraph"/>
        <w:tabs>
          <w:tab w:val="left" w:pos="220"/>
          <w:tab w:val="left" w:pos="720"/>
        </w:tabs>
        <w:autoSpaceDE w:val="0"/>
        <w:autoSpaceDN w:val="0"/>
        <w:adjustRightInd w:val="0"/>
        <w:spacing w:after="120" w:line="360" w:lineRule="auto"/>
        <w:jc w:val="both"/>
        <w:rPr>
          <w:rFonts w:ascii="Open Sans" w:hAnsi="Open Sans" w:cs="Times New Roman"/>
          <w:color w:val="000000"/>
        </w:rPr>
      </w:pPr>
      <w:r w:rsidRPr="00432C7B">
        <w:rPr>
          <w:rFonts w:ascii="Open Sans" w:hAnsi="Open Sans" w:cs="Times New Roman"/>
          <w:color w:val="000000"/>
        </w:rPr>
        <w:t xml:space="preserve">This Agreement puts the Parties entire understanding of the </w:t>
      </w:r>
      <w:r w:rsidRPr="00432C7B" w:rsidR="00010A8C">
        <w:rPr>
          <w:rFonts w:ascii="Open Sans" w:hAnsi="Open Sans" w:cs="Times New Roman"/>
          <w:color w:val="000000"/>
        </w:rPr>
        <w:t>employment arrangement</w:t>
      </w:r>
      <w:r w:rsidRPr="00432C7B" w:rsidR="00781830">
        <w:rPr>
          <w:rFonts w:ascii="Open Sans" w:hAnsi="Open Sans" w:cs="Times New Roman"/>
          <w:color w:val="000000"/>
        </w:rPr>
        <w:t>,</w:t>
      </w:r>
      <w:r w:rsidRPr="00432C7B">
        <w:rPr>
          <w:rFonts w:ascii="Open Sans" w:hAnsi="Open Sans" w:cs="Times New Roman"/>
          <w:color w:val="000000"/>
        </w:rPr>
        <w:t xml:space="preserve"> and anything else the Parties have agreed to</w:t>
      </w:r>
      <w:r w:rsidRPr="00432C7B" w:rsidR="00010A8C">
        <w:rPr>
          <w:rFonts w:ascii="Open Sans" w:hAnsi="Open Sans" w:cs="Times New Roman"/>
          <w:color w:val="000000"/>
        </w:rPr>
        <w:t>,</w:t>
      </w:r>
      <w:r w:rsidRPr="00432C7B">
        <w:rPr>
          <w:rFonts w:ascii="Open Sans" w:hAnsi="Open Sans" w:cs="Times New Roman"/>
          <w:color w:val="000000"/>
        </w:rPr>
        <w:t xml:space="preserve"> </w:t>
      </w:r>
      <w:r w:rsidRPr="00432C7B" w:rsidR="00671F3D">
        <w:rPr>
          <w:rFonts w:ascii="Open Sans" w:hAnsi="Open Sans" w:cs="Times New Roman"/>
          <w:color w:val="000000"/>
        </w:rPr>
        <w:t>in writing.</w:t>
      </w:r>
      <w:r w:rsidRPr="00432C7B">
        <w:rPr>
          <w:rFonts w:ascii="Open Sans" w:hAnsi="Open Sans" w:cs="Times New Roman"/>
          <w:color w:val="000000"/>
        </w:rPr>
        <w:t xml:space="preserve">  This Agreement supersedes any other written or verbal commu</w:t>
      </w:r>
      <w:r w:rsidRPr="00432C7B" w:rsidR="007C3F5D">
        <w:rPr>
          <w:rFonts w:ascii="Open Sans" w:hAnsi="Open Sans" w:cs="Times New Roman"/>
          <w:color w:val="000000"/>
        </w:rPr>
        <w:t>nications between the Parties</w:t>
      </w:r>
      <w:r w:rsidRPr="00432C7B" w:rsidR="00781830">
        <w:rPr>
          <w:rFonts w:ascii="Open Sans" w:hAnsi="Open Sans" w:cs="Times New Roman"/>
          <w:color w:val="000000"/>
        </w:rPr>
        <w:t>, whether they were made before or after signing the Agreement</w:t>
      </w:r>
      <w:r w:rsidRPr="00432C7B" w:rsidR="007C3F5D">
        <w:rPr>
          <w:rFonts w:ascii="Open Sans" w:hAnsi="Open Sans" w:cs="Times New Roman"/>
          <w:color w:val="000000"/>
        </w:rPr>
        <w:t xml:space="preserve">. </w:t>
      </w:r>
    </w:p>
    <w:p w:rsidRPr="00432C7B" w:rsidR="0077162C" w:rsidP="008E2D8E" w:rsidRDefault="0077162C" w14:paraId="12424F25" w14:textId="77777777">
      <w:pPr>
        <w:pStyle w:val="ListParagraph"/>
        <w:tabs>
          <w:tab w:val="left" w:pos="220"/>
          <w:tab w:val="left" w:pos="720"/>
        </w:tabs>
        <w:autoSpaceDE w:val="0"/>
        <w:autoSpaceDN w:val="0"/>
        <w:adjustRightInd w:val="0"/>
        <w:spacing w:after="120" w:line="360" w:lineRule="auto"/>
        <w:jc w:val="both"/>
        <w:rPr>
          <w:rFonts w:ascii="Open Sans" w:hAnsi="Open Sans" w:cs="Times New Roman"/>
          <w:color w:val="000000"/>
        </w:rPr>
      </w:pPr>
    </w:p>
    <w:p w:rsidRPr="00432C7B" w:rsidR="0077162C" w:rsidP="008E2D8E" w:rsidRDefault="0077162C" w14:paraId="14E2F225" w14:textId="77777777">
      <w:pPr>
        <w:pStyle w:val="ListParagraph"/>
        <w:numPr>
          <w:ilvl w:val="0"/>
          <w:numId w:val="18"/>
        </w:numPr>
        <w:spacing w:after="120" w:line="360" w:lineRule="auto"/>
        <w:jc w:val="both"/>
        <w:outlineLvl w:val="0"/>
        <w:rPr>
          <w:rFonts w:ascii="Open Sans" w:hAnsi="Open Sans" w:cs="Times New Roman"/>
          <w:b/>
          <w:color w:val="000000"/>
        </w:rPr>
      </w:pPr>
      <w:r w:rsidRPr="00432C7B">
        <w:rPr>
          <w:rFonts w:ascii="Open Sans" w:hAnsi="Open Sans" w:cs="Times New Roman"/>
          <w:b/>
          <w:color w:val="000000"/>
        </w:rPr>
        <w:t>Severability</w:t>
      </w:r>
    </w:p>
    <w:p w:rsidRPr="00432C7B" w:rsidR="00F4180B" w:rsidP="00662109" w:rsidRDefault="00066B1B" w14:paraId="617035A7" w14:textId="52F75E8F">
      <w:pPr>
        <w:pStyle w:val="ListParagraph"/>
        <w:spacing w:line="360" w:lineRule="auto"/>
        <w:jc w:val="both"/>
        <w:rPr>
          <w:rFonts w:ascii="Open Sans" w:hAnsi="Open Sans"/>
        </w:rPr>
      </w:pPr>
      <w:r w:rsidRPr="00432C7B">
        <w:rPr>
          <w:rFonts w:ascii="Open Sans" w:hAnsi="Open Sans"/>
        </w:rPr>
        <w:t xml:space="preserve">If any section of this Agreement is found to be invalid, illegal, or unenforceable, the rest of the Agreement will still </w:t>
      </w:r>
      <w:r w:rsidRPr="00432C7B" w:rsidR="008039B2">
        <w:rPr>
          <w:rFonts w:ascii="Open Sans" w:hAnsi="Open Sans"/>
        </w:rPr>
        <w:t>stand</w:t>
      </w:r>
      <w:r w:rsidRPr="00432C7B" w:rsidR="00734B1B">
        <w:rPr>
          <w:rFonts w:ascii="Open Sans" w:hAnsi="Open Sans"/>
        </w:rPr>
        <w:t>.</w:t>
      </w:r>
    </w:p>
    <w:p w:rsidRPr="00432C7B" w:rsidR="00734B1B" w:rsidP="00662109" w:rsidRDefault="00734B1B" w14:paraId="28C73B0F" w14:textId="77777777">
      <w:pPr>
        <w:pStyle w:val="ListParagraph"/>
        <w:spacing w:line="360" w:lineRule="auto"/>
        <w:jc w:val="both"/>
        <w:rPr>
          <w:rFonts w:ascii="Open Sans" w:hAnsi="Open Sans"/>
        </w:rPr>
      </w:pPr>
    </w:p>
    <w:p w:rsidRPr="00432C7B" w:rsidR="004868E4" w:rsidP="00662109" w:rsidRDefault="004868E4" w14:paraId="3FC2FD2D" w14:textId="77777777">
      <w:pPr>
        <w:pStyle w:val="ListParagraph"/>
        <w:spacing w:line="360" w:lineRule="auto"/>
        <w:jc w:val="both"/>
        <w:rPr>
          <w:rFonts w:ascii="Open Sans" w:hAnsi="Open Sans"/>
        </w:rPr>
      </w:pPr>
    </w:p>
    <w:p w:rsidRPr="00432C7B" w:rsidR="004868E4" w:rsidP="00662109" w:rsidRDefault="004868E4" w14:paraId="367773B3" w14:textId="77777777">
      <w:pPr>
        <w:pStyle w:val="ListParagraph"/>
        <w:spacing w:line="360" w:lineRule="auto"/>
        <w:jc w:val="both"/>
        <w:rPr>
          <w:rFonts w:ascii="Open Sans" w:hAnsi="Open Sans"/>
        </w:rPr>
      </w:pPr>
    </w:p>
    <w:p w:rsidRPr="00432C7B" w:rsidR="00734B1B" w:rsidP="00734B1B" w:rsidRDefault="00734B1B" w14:paraId="7E317DCB" w14:textId="77777777">
      <w:pPr>
        <w:pStyle w:val="ListParagraph"/>
        <w:numPr>
          <w:ilvl w:val="0"/>
          <w:numId w:val="18"/>
        </w:numPr>
        <w:spacing w:line="360" w:lineRule="auto"/>
        <w:jc w:val="both"/>
        <w:rPr>
          <w:rFonts w:ascii="Open Sans" w:hAnsi="Open Sans"/>
        </w:rPr>
      </w:pPr>
      <w:r w:rsidRPr="00432C7B">
        <w:rPr>
          <w:rFonts w:ascii="Open Sans" w:hAnsi="Open Sans"/>
          <w:b/>
        </w:rPr>
        <w:t>Notices</w:t>
      </w:r>
    </w:p>
    <w:p w:rsidRPr="00432C7B" w:rsidR="00734B1B" w:rsidP="00734B1B" w:rsidRDefault="009E76B0" w14:paraId="4BB3E2A9" w14:textId="1D56F73F">
      <w:pPr>
        <w:pStyle w:val="ListParagraph"/>
        <w:spacing w:line="360" w:lineRule="auto"/>
        <w:jc w:val="both"/>
        <w:rPr>
          <w:rFonts w:ascii="Open Sans" w:hAnsi="Open Sans"/>
        </w:rPr>
      </w:pPr>
      <w:r w:rsidRPr="00432C7B">
        <w:rPr>
          <w:rFonts w:ascii="Open Sans" w:hAnsi="Open Sans"/>
        </w:rPr>
        <w:lastRenderedPageBreak/>
        <w:t>All notices under this A</w:t>
      </w:r>
      <w:r w:rsidRPr="00432C7B" w:rsidR="00734B1B">
        <w:rPr>
          <w:rFonts w:ascii="Open Sans" w:hAnsi="Open Sans"/>
        </w:rPr>
        <w:t xml:space="preserve">greement must be sent by email with </w:t>
      </w:r>
      <w:r w:rsidRPr="00432C7B" w:rsidR="008039B2">
        <w:rPr>
          <w:rFonts w:ascii="Open Sans" w:hAnsi="Open Sans"/>
        </w:rPr>
        <w:t xml:space="preserve">read </w:t>
      </w:r>
      <w:r w:rsidRPr="00432C7B" w:rsidR="00734B1B">
        <w:rPr>
          <w:rFonts w:ascii="Open Sans" w:hAnsi="Open Sans"/>
        </w:rPr>
        <w:t xml:space="preserve">receipt, or </w:t>
      </w:r>
      <w:r w:rsidRPr="00432C7B" w:rsidR="002943A9">
        <w:rPr>
          <w:rFonts w:ascii="Open Sans" w:hAnsi="Open Sans"/>
        </w:rPr>
        <w:t xml:space="preserve">by </w:t>
      </w:r>
      <w:r w:rsidRPr="00432C7B" w:rsidR="00734B1B">
        <w:rPr>
          <w:rFonts w:ascii="Open Sans" w:hAnsi="Open Sans"/>
        </w:rPr>
        <w:t xml:space="preserve">certified or registered </w:t>
      </w:r>
      <w:r w:rsidRPr="00432C7B" w:rsidR="00671F3D">
        <w:rPr>
          <w:rFonts w:ascii="Open Sans" w:hAnsi="Open Sans"/>
        </w:rPr>
        <w:t>U</w:t>
      </w:r>
      <w:r w:rsidRPr="00432C7B" w:rsidR="004868E4">
        <w:rPr>
          <w:rFonts w:ascii="Open Sans" w:hAnsi="Open Sans"/>
        </w:rPr>
        <w:t>.</w:t>
      </w:r>
      <w:r w:rsidRPr="00432C7B" w:rsidR="00671F3D">
        <w:rPr>
          <w:rFonts w:ascii="Open Sans" w:hAnsi="Open Sans"/>
        </w:rPr>
        <w:t>S</w:t>
      </w:r>
      <w:r w:rsidRPr="00432C7B" w:rsidR="004868E4">
        <w:rPr>
          <w:rFonts w:ascii="Open Sans" w:hAnsi="Open Sans"/>
        </w:rPr>
        <w:t>.</w:t>
      </w:r>
      <w:r w:rsidRPr="00432C7B" w:rsidR="00671F3D">
        <w:rPr>
          <w:rFonts w:ascii="Open Sans" w:hAnsi="Open Sans"/>
        </w:rPr>
        <w:t xml:space="preserve"> Postal Service </w:t>
      </w:r>
      <w:r w:rsidRPr="00432C7B" w:rsidR="00734B1B">
        <w:rPr>
          <w:rFonts w:ascii="Open Sans" w:hAnsi="Open Sans"/>
        </w:rPr>
        <w:t>mail with return receipt requested.</w:t>
      </w:r>
    </w:p>
    <w:p w:rsidRPr="00432C7B" w:rsidR="00734B1B" w:rsidP="00734B1B" w:rsidRDefault="00734B1B" w14:paraId="4F0B486F" w14:textId="77777777">
      <w:pPr>
        <w:pStyle w:val="ListParagraph"/>
        <w:jc w:val="both"/>
        <w:rPr>
          <w:rFonts w:ascii="Open Sans" w:hAnsi="Open Sans"/>
        </w:rPr>
      </w:pPr>
    </w:p>
    <w:p w:rsidRPr="00432C7B" w:rsidR="00734B1B" w:rsidP="00734B1B" w:rsidRDefault="00734B1B" w14:paraId="7EE69865" w14:textId="1B32947E">
      <w:pPr>
        <w:pStyle w:val="ListParagraph"/>
        <w:jc w:val="both"/>
        <w:rPr>
          <w:rFonts w:ascii="Open Sans" w:hAnsi="Open Sans"/>
        </w:rPr>
      </w:pPr>
      <w:r w:rsidRPr="00432C7B">
        <w:rPr>
          <w:rFonts w:ascii="Open Sans" w:hAnsi="Open Sans"/>
        </w:rPr>
        <w:t xml:space="preserve">Notices </w:t>
      </w:r>
      <w:r w:rsidRPr="00432C7B" w:rsidR="000B401F">
        <w:rPr>
          <w:rFonts w:ascii="Open Sans" w:hAnsi="Open Sans"/>
        </w:rPr>
        <w:t>must</w:t>
      </w:r>
      <w:r w:rsidRPr="00432C7B">
        <w:rPr>
          <w:rFonts w:ascii="Open Sans" w:hAnsi="Open Sans"/>
        </w:rPr>
        <w:t xml:space="preserve"> be sent to:</w:t>
      </w:r>
    </w:p>
    <w:p w:rsidRPr="00432C7B" w:rsidR="00734B1B" w:rsidP="00734B1B" w:rsidRDefault="00734B1B" w14:paraId="6F71653B" w14:textId="77777777">
      <w:pPr>
        <w:ind w:left="360"/>
        <w:jc w:val="both"/>
        <w:rPr>
          <w:rFonts w:ascii="Open Sans" w:hAnsi="Open Sans"/>
        </w:rPr>
      </w:pPr>
    </w:p>
    <w:tbl>
      <w:tblPr>
        <w:tblStyle w:val="TableGrid"/>
        <w:tblW w:w="9350" w:type="dxa"/>
        <w:tblInd w:w="65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75"/>
        <w:gridCol w:w="4675"/>
      </w:tblGrid>
      <w:tr w:rsidRPr="00432C7B" w:rsidR="00734B1B" w:rsidTr="6C4D4E67" w14:paraId="6E926FE3" w14:textId="77777777">
        <w:tc>
          <w:tcPr>
            <w:tcW w:w="4675" w:type="dxa"/>
            <w:tcMar/>
          </w:tcPr>
          <w:p w:rsidRPr="00432C7B" w:rsidR="00734B1B" w:rsidP="6C4D4E67" w:rsidRDefault="00734B1B" w14:paraId="6C458317" w14:noSpellErr="1" w14:textId="41762D96">
            <w:pPr>
              <w:pStyle w:val="Normal"/>
              <w:bidi w:val="0"/>
              <w:spacing w:before="0" w:beforeAutospacing="off" w:after="120" w:afterAutospacing="off" w:line="259" w:lineRule="auto"/>
              <w:ind w:left="0" w:right="0"/>
              <w:jc w:val="left"/>
              <w:rPr>
                <w:rFonts w:ascii="Open Sans" w:hAnsi="Open Sans"/>
              </w:rPr>
            </w:pPr>
            <w:r w:rsidRPr="6C4D4E67" w:rsidR="6C4D4E67">
              <w:rPr>
                <w:rFonts w:ascii="Open Sans" w:hAnsi="Open Sans"/>
                <w:b w:val="0"/>
                <w:bCs w:val="0"/>
              </w:rPr>
              <w:t xml:space="preserve">_____________________ </w:t>
            </w:r>
            <w:r w:rsidRPr="6C4D4E67" w:rsidR="6C4D4E67">
              <w:rPr>
                <w:rFonts w:ascii="Open Sans" w:hAnsi="Open Sans"/>
                <w:b w:val="1"/>
                <w:bCs w:val="1"/>
              </w:rPr>
              <w:t xml:space="preserve">Employee </w:t>
            </w:r>
          </w:p>
        </w:tc>
        <w:tc>
          <w:tcPr>
            <w:tcW w:w="4675" w:type="dxa"/>
            <w:tcMar/>
          </w:tcPr>
          <w:p w:rsidRPr="00432C7B" w:rsidR="00734B1B" w:rsidP="6C4D4E67" w:rsidRDefault="00734B1B" w14:paraId="41C2F088" w14:noSpellErr="1" w14:textId="420F9926">
            <w:pPr>
              <w:pStyle w:val="Normal"/>
              <w:bidi w:val="0"/>
              <w:spacing w:before="0" w:beforeAutospacing="off" w:after="0" w:afterAutospacing="off" w:line="259" w:lineRule="auto"/>
              <w:ind w:left="0" w:right="0"/>
              <w:jc w:val="both"/>
              <w:rPr>
                <w:rFonts w:ascii="Open Sans" w:hAnsi="Open Sans"/>
                <w:b w:val="1"/>
                <w:bCs w:val="1"/>
              </w:rPr>
            </w:pPr>
            <w:r w:rsidRPr="6C4D4E67" w:rsidR="6C4D4E67">
              <w:rPr>
                <w:rFonts w:ascii="Open Sans" w:hAnsi="Open Sans"/>
                <w:b w:val="1"/>
                <w:bCs w:val="1"/>
              </w:rPr>
              <w:t xml:space="preserve">_____________________Employer </w:t>
            </w:r>
          </w:p>
        </w:tc>
      </w:tr>
      <w:tr w:rsidRPr="00432C7B" w:rsidR="00734B1B" w:rsidTr="6C4D4E67" w14:paraId="083AF868" w14:textId="77777777">
        <w:tc>
          <w:tcPr>
            <w:tcW w:w="4675" w:type="dxa"/>
            <w:tcMar/>
          </w:tcPr>
          <w:p w:rsidRPr="00432C7B" w:rsidR="00734B1B" w:rsidP="6C4D4E67" w:rsidRDefault="00734B1B" w14:paraId="02DB598B" w14:noSpellErr="1" w14:textId="546A3412">
            <w:pPr>
              <w:pStyle w:val="Normal"/>
              <w:bidi w:val="0"/>
              <w:spacing w:before="0" w:beforeAutospacing="off" w:after="120" w:afterAutospacing="off" w:line="259" w:lineRule="auto"/>
              <w:ind w:left="0" w:right="0"/>
              <w:jc w:val="both"/>
              <w:rPr>
                <w:rFonts w:ascii="Open Sans" w:hAnsi="Open Sans"/>
              </w:rPr>
            </w:pPr>
            <w:r w:rsidRPr="6C4D4E67" w:rsidR="6C4D4E67">
              <w:rPr>
                <w:rFonts w:ascii="Open Sans" w:hAnsi="Open Sans"/>
              </w:rPr>
              <w:t>____________________</w:t>
            </w:r>
          </w:p>
        </w:tc>
        <w:tc>
          <w:tcPr>
            <w:tcW w:w="4675" w:type="dxa"/>
            <w:tcMar/>
          </w:tcPr>
          <w:p w:rsidRPr="00432C7B" w:rsidR="00734B1B" w:rsidP="6C4D4E67" w:rsidRDefault="00734B1B" w14:paraId="3406E990" w14:noSpellErr="1" w14:textId="6649217B">
            <w:pPr>
              <w:pStyle w:val="Normal"/>
              <w:bidi w:val="0"/>
              <w:spacing w:before="0" w:beforeAutospacing="off" w:after="0" w:afterAutospacing="off" w:line="259" w:lineRule="auto"/>
              <w:ind w:left="0" w:right="0"/>
              <w:jc w:val="both"/>
              <w:rPr>
                <w:rFonts w:ascii="Open Sans" w:hAnsi="Open Sans"/>
              </w:rPr>
            </w:pPr>
            <w:r w:rsidRPr="6C4D4E67" w:rsidR="6C4D4E67">
              <w:rPr>
                <w:rFonts w:ascii="Open Sans" w:hAnsi="Open Sans"/>
              </w:rPr>
              <w:t>____________________</w:t>
            </w:r>
          </w:p>
        </w:tc>
      </w:tr>
      <w:tr w:rsidRPr="00432C7B" w:rsidR="00734B1B" w:rsidTr="6C4D4E67" w14:paraId="68753768" w14:textId="77777777">
        <w:tc>
          <w:tcPr>
            <w:tcW w:w="4675" w:type="dxa"/>
            <w:tcMar/>
          </w:tcPr>
          <w:p w:rsidRPr="00432C7B" w:rsidR="00734B1B" w:rsidP="6C4D4E67" w:rsidRDefault="00734B1B" w14:paraId="59587603" w14:noSpellErr="1" w14:textId="03B69CDB">
            <w:pPr>
              <w:pStyle w:val="Normal"/>
              <w:bidi w:val="0"/>
              <w:spacing w:before="0" w:beforeAutospacing="off" w:after="120" w:afterAutospacing="off" w:line="259" w:lineRule="auto"/>
              <w:ind w:left="0" w:right="0"/>
              <w:jc w:val="both"/>
              <w:rPr>
                <w:rFonts w:ascii="Open Sans" w:hAnsi="Open Sans"/>
              </w:rPr>
            </w:pPr>
            <w:r w:rsidRPr="6C4D4E67" w:rsidR="6C4D4E67">
              <w:rPr>
                <w:rFonts w:ascii="Open Sans" w:hAnsi="Open Sans"/>
              </w:rPr>
              <w:t>____________________</w:t>
            </w:r>
          </w:p>
        </w:tc>
        <w:tc>
          <w:tcPr>
            <w:tcW w:w="4675" w:type="dxa"/>
            <w:tcMar/>
          </w:tcPr>
          <w:p w:rsidRPr="00432C7B" w:rsidR="00734B1B" w:rsidP="6C4D4E67" w:rsidRDefault="00734B1B" w14:paraId="31B42ED4" w14:noSpellErr="1" w14:textId="7D50B84A">
            <w:pPr>
              <w:pStyle w:val="Normal"/>
              <w:bidi w:val="0"/>
              <w:spacing w:before="0" w:beforeAutospacing="off" w:after="0" w:afterAutospacing="off" w:line="259" w:lineRule="auto"/>
              <w:ind w:left="0" w:right="0"/>
              <w:jc w:val="both"/>
              <w:rPr>
                <w:rFonts w:ascii="Open Sans" w:hAnsi="Open Sans"/>
              </w:rPr>
            </w:pPr>
            <w:r w:rsidRPr="6C4D4E67" w:rsidR="6C4D4E67">
              <w:rPr>
                <w:rFonts w:ascii="Open Sans" w:hAnsi="Open Sans"/>
              </w:rPr>
              <w:t>____________________</w:t>
            </w:r>
          </w:p>
        </w:tc>
      </w:tr>
      <w:tr w:rsidRPr="00432C7B" w:rsidR="00734B1B" w:rsidTr="6C4D4E67" w14:paraId="2F1CDC31" w14:textId="77777777">
        <w:trPr>
          <w:trHeight w:val="423"/>
        </w:trPr>
        <w:tc>
          <w:tcPr>
            <w:tcW w:w="4675" w:type="dxa"/>
            <w:tcMar/>
          </w:tcPr>
          <w:p w:rsidRPr="00432C7B" w:rsidR="00734B1B" w:rsidP="6C4D4E67" w:rsidRDefault="005B6F55" w14:paraId="73DB7A0D" w14:noSpellErr="1" w14:textId="751C1189">
            <w:pPr>
              <w:pStyle w:val="Normal"/>
              <w:bidi w:val="0"/>
              <w:spacing w:before="0" w:beforeAutospacing="off" w:after="120" w:afterAutospacing="off" w:line="259" w:lineRule="auto"/>
              <w:ind w:left="0" w:right="0"/>
              <w:jc w:val="both"/>
              <w:rPr>
                <w:rFonts w:ascii="Open Sans" w:hAnsi="Open Sans"/>
              </w:rPr>
            </w:pPr>
            <w:r w:rsidRPr="6C4D4E67" w:rsidR="6C4D4E67">
              <w:rPr>
                <w:rFonts w:ascii="Open Sans" w:hAnsi="Open Sans"/>
              </w:rPr>
              <w:t>____________________</w:t>
            </w:r>
          </w:p>
        </w:tc>
        <w:tc>
          <w:tcPr>
            <w:tcW w:w="4675" w:type="dxa"/>
            <w:tcMar/>
          </w:tcPr>
          <w:p w:rsidRPr="00432C7B" w:rsidR="00734B1B" w:rsidP="6C4D4E67" w:rsidRDefault="005B6F55" w14:paraId="45E64CCB" w14:noSpellErr="1" w14:textId="55F7C457">
            <w:pPr>
              <w:pStyle w:val="Normal"/>
              <w:bidi w:val="0"/>
              <w:spacing w:before="0" w:beforeAutospacing="off" w:after="0" w:afterAutospacing="off" w:line="259" w:lineRule="auto"/>
              <w:ind w:left="0" w:right="0"/>
              <w:jc w:val="both"/>
              <w:rPr>
                <w:rFonts w:ascii="Open Sans" w:hAnsi="Open Sans"/>
              </w:rPr>
            </w:pPr>
            <w:r w:rsidRPr="6C4D4E67" w:rsidR="6C4D4E67">
              <w:rPr>
                <w:rFonts w:ascii="Open Sans" w:hAnsi="Open Sans"/>
              </w:rPr>
              <w:t>____________________</w:t>
            </w:r>
          </w:p>
        </w:tc>
      </w:tr>
      <w:tr w:rsidRPr="00432C7B" w:rsidR="00734B1B" w:rsidTr="6C4D4E67" w14:paraId="5B2644EE" w14:textId="77777777">
        <w:trPr>
          <w:trHeight w:val="297"/>
        </w:trPr>
        <w:tc>
          <w:tcPr>
            <w:tcW w:w="4675" w:type="dxa"/>
            <w:tcMar/>
          </w:tcPr>
          <w:p w:rsidRPr="00432C7B" w:rsidR="00734B1B" w:rsidP="6C4D4E67" w:rsidRDefault="00734B1B" w14:paraId="0138127B" w14:noSpellErr="1" w14:textId="6F80F91F">
            <w:pPr>
              <w:pStyle w:val="Normal"/>
              <w:spacing w:after="120" w:afterAutospacing="off"/>
              <w:jc w:val="both"/>
              <w:rPr>
                <w:rFonts w:ascii="Open Sans" w:hAnsi="Open Sans"/>
              </w:rPr>
            </w:pPr>
            <w:r w:rsidRPr="6C4D4E67" w:rsidR="6C4D4E67">
              <w:rPr>
                <w:rFonts w:ascii="Open Sans" w:hAnsi="Open Sans"/>
              </w:rPr>
              <w:t>____________________________</w:t>
            </w:r>
          </w:p>
        </w:tc>
        <w:tc>
          <w:tcPr>
            <w:tcW w:w="4675" w:type="dxa"/>
            <w:tcMar/>
          </w:tcPr>
          <w:p w:rsidRPr="00432C7B" w:rsidR="00734B1B" w:rsidP="6C4D4E67" w:rsidRDefault="00734B1B" w14:paraId="5F29A185" w14:noSpellErr="1" w14:textId="3A2B7815">
            <w:pPr>
              <w:pStyle w:val="Normal"/>
              <w:bidi w:val="0"/>
              <w:spacing w:before="0" w:beforeAutospacing="off" w:after="0" w:afterAutospacing="off" w:line="259" w:lineRule="auto"/>
              <w:ind w:left="0" w:right="0"/>
              <w:jc w:val="both"/>
              <w:rPr>
                <w:rFonts w:ascii="Open Sans" w:hAnsi="Open Sans"/>
              </w:rPr>
            </w:pPr>
            <w:r w:rsidRPr="6C4D4E67" w:rsidR="6C4D4E67">
              <w:rPr>
                <w:rFonts w:ascii="Open Sans" w:hAnsi="Open Sans"/>
              </w:rPr>
              <w:t>___________________________</w:t>
            </w:r>
          </w:p>
        </w:tc>
      </w:tr>
    </w:tbl>
    <w:p w:rsidRPr="00432C7B" w:rsidR="00722F19" w:rsidP="00BA7EDC" w:rsidRDefault="00722F19" w14:paraId="3C321E4F" w14:textId="47502F3F">
      <w:pPr>
        <w:rPr>
          <w:rFonts w:ascii="Open Sans" w:hAnsi="Open Sans" w:cs="Times New Roman"/>
          <w:color w:val="000000"/>
        </w:rPr>
      </w:pPr>
    </w:p>
    <w:p w:rsidRPr="00432C7B" w:rsidR="00722F19" w:rsidRDefault="00722F19" w14:paraId="6C16E311" w14:textId="4511FCEF">
      <w:pPr>
        <w:rPr>
          <w:rFonts w:ascii="Open Sans" w:hAnsi="Open Sans" w:cs="Times New Roman"/>
          <w:color w:val="000000"/>
        </w:rPr>
      </w:pPr>
      <w:r w:rsidRPr="00432C7B">
        <w:rPr>
          <w:rFonts w:ascii="Open Sans" w:hAnsi="Open Sans" w:cs="Times New Roman"/>
          <w:color w:val="000000"/>
        </w:rPr>
        <w:br w:type="page"/>
      </w:r>
    </w:p>
    <w:p w:rsidRPr="00432C7B" w:rsidR="00722F19" w:rsidP="00307F4E" w:rsidRDefault="00722F19" w14:paraId="5E213D1B" w14:textId="77777777">
      <w:pPr>
        <w:rPr>
          <w:rFonts w:ascii="Open Sans" w:hAnsi="Open Sans" w:cs="Times New Roman"/>
          <w:color w:val="000000"/>
        </w:rPr>
      </w:pPr>
    </w:p>
    <w:p w:rsidRPr="00432C7B" w:rsidR="00536B5A" w:rsidP="008E2D8E" w:rsidRDefault="000813D4" w14:paraId="4E1F4545" w14:textId="071527E9">
      <w:pPr>
        <w:spacing w:after="120" w:line="360" w:lineRule="auto"/>
        <w:jc w:val="both"/>
        <w:rPr>
          <w:rFonts w:ascii="Open Sans" w:hAnsi="Open Sans" w:cs="Times New Roman"/>
        </w:rPr>
      </w:pPr>
      <w:r w:rsidRPr="00432C7B">
        <w:rPr>
          <w:rFonts w:ascii="Open Sans" w:hAnsi="Open Sans" w:cs="Times New Roman"/>
        </w:rPr>
        <w:t>By signing below,</w:t>
      </w:r>
      <w:r w:rsidRPr="00432C7B" w:rsidR="00536B5A">
        <w:rPr>
          <w:rFonts w:ascii="Open Sans" w:hAnsi="Open Sans" w:cs="Times New Roman"/>
        </w:rPr>
        <w:t xml:space="preserve"> </w:t>
      </w:r>
      <w:r w:rsidRPr="00432C7B" w:rsidR="009E76B0">
        <w:rPr>
          <w:rFonts w:ascii="Open Sans" w:hAnsi="Open Sans" w:cs="Times New Roman"/>
        </w:rPr>
        <w:t>the Parties</w:t>
      </w:r>
      <w:r w:rsidRPr="00432C7B" w:rsidR="00536B5A">
        <w:rPr>
          <w:rFonts w:ascii="Open Sans" w:hAnsi="Open Sans" w:cs="Times New Roman"/>
        </w:rPr>
        <w:t xml:space="preserve"> agree </w:t>
      </w:r>
      <w:r w:rsidRPr="00432C7B">
        <w:rPr>
          <w:rFonts w:ascii="Open Sans" w:hAnsi="Open Sans" w:cs="Times New Roman"/>
        </w:rPr>
        <w:t>to the terms of this Agreement.</w:t>
      </w:r>
    </w:p>
    <w:p w:rsidRPr="00432C7B" w:rsidR="00536B5A" w:rsidP="008E2D8E" w:rsidRDefault="00536B5A" w14:paraId="20B149C6" w14:textId="77777777">
      <w:pPr>
        <w:autoSpaceDE w:val="0"/>
        <w:autoSpaceDN w:val="0"/>
        <w:adjustRightInd w:val="0"/>
        <w:spacing w:after="120" w:line="360" w:lineRule="auto"/>
        <w:jc w:val="both"/>
        <w:rPr>
          <w:rFonts w:ascii="Open Sans" w:hAnsi="Open Sans" w:cs="Times New Roman"/>
          <w:color w:val="000000"/>
        </w:rPr>
      </w:pPr>
    </w:p>
    <w:p w:rsidR="6C4D4E67" w:rsidP="6C4D4E67" w:rsidRDefault="6C4D4E67" w14:noSpellErr="1" w14:paraId="63AC06F0" w14:textId="6CEC4B21">
      <w:pPr>
        <w:pStyle w:val="Normal"/>
        <w:bidi w:val="0"/>
        <w:spacing w:before="0" w:beforeAutospacing="off" w:after="120" w:afterAutospacing="off" w:line="360" w:lineRule="auto"/>
        <w:ind w:left="0" w:right="0"/>
        <w:jc w:val="both"/>
        <w:rPr>
          <w:rFonts w:ascii="Open Sans" w:hAnsi="Open Sans" w:cs="Times New Roman"/>
          <w:b w:val="0"/>
          <w:bCs w:val="0"/>
        </w:rPr>
      </w:pPr>
      <w:r w:rsidRPr="6C4D4E67" w:rsidR="6C4D4E67">
        <w:rPr>
          <w:rFonts w:ascii="Open Sans" w:hAnsi="Open Sans" w:cs="Times New Roman"/>
          <w:b w:val="1"/>
          <w:bCs w:val="1"/>
        </w:rPr>
        <w:t>______________________ Employee</w:t>
      </w:r>
    </w:p>
    <w:p w:rsidRPr="00432C7B" w:rsidR="00536B5A" w:rsidP="008E2D8E" w:rsidRDefault="00536B5A" w14:paraId="4DA3028D" w14:textId="77777777">
      <w:pPr>
        <w:spacing w:after="120" w:line="360" w:lineRule="auto"/>
        <w:jc w:val="both"/>
        <w:rPr>
          <w:rFonts w:ascii="Open Sans" w:hAnsi="Open Sans" w:cs="Times New Roman"/>
          <w:b/>
        </w:rPr>
      </w:pPr>
    </w:p>
    <w:p w:rsidRPr="00432C7B" w:rsidR="00536B5A" w:rsidP="008E2D8E" w:rsidRDefault="00536B5A" w14:paraId="01A5AA6D" w14:textId="77777777">
      <w:pPr>
        <w:spacing w:after="120" w:line="360" w:lineRule="auto"/>
        <w:jc w:val="both"/>
        <w:outlineLvl w:val="0"/>
        <w:rPr>
          <w:rFonts w:ascii="Open Sans" w:hAnsi="Open Sans" w:cs="Times New Roman"/>
        </w:rPr>
      </w:pPr>
      <w:r w:rsidRPr="00432C7B">
        <w:rPr>
          <w:rFonts w:ascii="Open Sans" w:hAnsi="Open Sans" w:cs="Times New Roman"/>
        </w:rPr>
        <w:t>Signed:</w:t>
      </w:r>
      <w:r w:rsidRPr="00432C7B">
        <w:rPr>
          <w:rFonts w:ascii="Open Sans" w:hAnsi="Open Sans" w:cs="Times New Roman"/>
        </w:rPr>
        <w:tab/>
      </w:r>
      <w:r w:rsidRPr="00432C7B">
        <w:rPr>
          <w:rFonts w:ascii="Open Sans" w:hAnsi="Open Sans" w:cs="Times New Roman"/>
        </w:rPr>
        <w:t>___________________</w:t>
      </w:r>
    </w:p>
    <w:p w:rsidRPr="00432C7B" w:rsidR="00536B5A" w:rsidP="008E2D8E" w:rsidRDefault="00536B5A" w14:paraId="4B87CAD9" w14:textId="77777777">
      <w:pPr>
        <w:spacing w:after="120" w:line="360" w:lineRule="auto"/>
        <w:jc w:val="both"/>
        <w:rPr>
          <w:rFonts w:ascii="Open Sans" w:hAnsi="Open Sans" w:cs="Times New Roman"/>
        </w:rPr>
      </w:pPr>
      <w:r w:rsidRPr="00432C7B">
        <w:rPr>
          <w:rFonts w:ascii="Open Sans" w:hAnsi="Open Sans" w:cs="Times New Roman"/>
        </w:rPr>
        <w:t xml:space="preserve">Name: </w:t>
      </w:r>
      <w:r w:rsidRPr="00432C7B">
        <w:rPr>
          <w:rFonts w:ascii="Open Sans" w:hAnsi="Open Sans" w:cs="Times New Roman"/>
        </w:rPr>
        <w:tab/>
      </w:r>
      <w:r w:rsidRPr="00432C7B">
        <w:rPr>
          <w:rFonts w:ascii="Open Sans" w:hAnsi="Open Sans" w:cs="Times New Roman"/>
        </w:rPr>
        <w:tab/>
      </w:r>
      <w:r w:rsidRPr="00432C7B">
        <w:rPr>
          <w:rFonts w:ascii="Open Sans" w:hAnsi="Open Sans" w:cs="Times New Roman"/>
        </w:rPr>
        <w:t>___________________</w:t>
      </w:r>
    </w:p>
    <w:p w:rsidRPr="00432C7B" w:rsidR="00536B5A" w:rsidP="008E2D8E" w:rsidRDefault="00536B5A" w14:paraId="337DC9F7" w14:textId="77777777">
      <w:pPr>
        <w:spacing w:after="120" w:line="360" w:lineRule="auto"/>
        <w:jc w:val="both"/>
        <w:rPr>
          <w:rFonts w:ascii="Open Sans" w:hAnsi="Open Sans" w:cs="Times New Roman"/>
        </w:rPr>
      </w:pPr>
      <w:r w:rsidRPr="00432C7B">
        <w:rPr>
          <w:rFonts w:ascii="Open Sans" w:hAnsi="Open Sans" w:cs="Times New Roman"/>
        </w:rPr>
        <w:t>Title:</w:t>
      </w:r>
      <w:r w:rsidRPr="00432C7B">
        <w:rPr>
          <w:rFonts w:ascii="Open Sans" w:hAnsi="Open Sans" w:cs="Times New Roman"/>
        </w:rPr>
        <w:tab/>
      </w:r>
      <w:r w:rsidRPr="00432C7B">
        <w:rPr>
          <w:rFonts w:ascii="Open Sans" w:hAnsi="Open Sans" w:cs="Times New Roman"/>
        </w:rPr>
        <w:tab/>
      </w:r>
      <w:r w:rsidRPr="00432C7B">
        <w:rPr>
          <w:rFonts w:ascii="Open Sans" w:hAnsi="Open Sans" w:cs="Times New Roman"/>
        </w:rPr>
        <w:t>___________________</w:t>
      </w:r>
    </w:p>
    <w:p w:rsidRPr="00432C7B" w:rsidR="00536B5A" w:rsidP="008E2D8E" w:rsidRDefault="00536B5A" w14:paraId="7BB9D395" w14:textId="77777777">
      <w:pPr>
        <w:spacing w:after="120" w:line="360" w:lineRule="auto"/>
        <w:jc w:val="both"/>
        <w:rPr>
          <w:rFonts w:ascii="Open Sans" w:hAnsi="Open Sans" w:cs="Times New Roman"/>
        </w:rPr>
      </w:pPr>
      <w:r w:rsidRPr="00432C7B">
        <w:rPr>
          <w:rFonts w:ascii="Open Sans" w:hAnsi="Open Sans" w:cs="Times New Roman"/>
        </w:rPr>
        <w:t>Date:</w:t>
      </w:r>
      <w:r w:rsidRPr="00432C7B">
        <w:rPr>
          <w:rFonts w:ascii="Open Sans" w:hAnsi="Open Sans" w:cs="Times New Roman"/>
        </w:rPr>
        <w:tab/>
      </w:r>
      <w:r w:rsidRPr="00432C7B">
        <w:rPr>
          <w:rFonts w:ascii="Open Sans" w:hAnsi="Open Sans" w:cs="Times New Roman"/>
        </w:rPr>
        <w:tab/>
      </w:r>
      <w:r w:rsidRPr="00432C7B">
        <w:rPr>
          <w:rFonts w:ascii="Open Sans" w:hAnsi="Open Sans" w:cs="Times New Roman"/>
        </w:rPr>
        <w:t>___________________</w:t>
      </w:r>
    </w:p>
    <w:p w:rsidRPr="00432C7B" w:rsidR="00536B5A" w:rsidP="008E2D8E" w:rsidRDefault="00536B5A" w14:paraId="22F6E694" w14:textId="77777777">
      <w:pPr>
        <w:spacing w:after="120" w:line="360" w:lineRule="auto"/>
        <w:jc w:val="both"/>
        <w:rPr>
          <w:rFonts w:ascii="Open Sans" w:hAnsi="Open Sans" w:cs="Times New Roman"/>
        </w:rPr>
      </w:pPr>
    </w:p>
    <w:p w:rsidRPr="00432C7B" w:rsidR="00536B5A" w:rsidP="008E2D8E" w:rsidRDefault="00536B5A" w14:paraId="74F88185" w14:textId="77777777">
      <w:pPr>
        <w:spacing w:after="120" w:line="360" w:lineRule="auto"/>
        <w:jc w:val="both"/>
        <w:rPr>
          <w:rFonts w:ascii="Open Sans" w:hAnsi="Open Sans" w:cs="Times New Roman"/>
        </w:rPr>
      </w:pPr>
    </w:p>
    <w:p w:rsidRPr="00432C7B" w:rsidR="00536B5A" w:rsidP="6C4D4E67" w:rsidRDefault="00536B5A" w14:paraId="7C8DCFA3" w14:textId="0242CF94">
      <w:pPr>
        <w:spacing w:after="120" w:line="360" w:lineRule="auto"/>
        <w:jc w:val="both"/>
        <w:rPr>
          <w:rFonts w:ascii="Open Sans" w:hAnsi="Open Sans" w:cs="Times New Roman"/>
          <w:b w:val="1"/>
          <w:bCs w:val="1"/>
        </w:rPr>
      </w:pPr>
      <w:r w:rsidRPr="6C4D4E67" w:rsidR="6C4D4E67">
        <w:rPr>
          <w:rFonts w:ascii="Open Sans" w:hAnsi="Open Sans" w:cs="Times New Roman"/>
          <w:b w:val="1"/>
          <w:bCs w:val="1"/>
        </w:rPr>
        <w:t>______________________ Employer</w:t>
      </w:r>
    </w:p>
    <w:p w:rsidRPr="00432C7B" w:rsidR="00536B5A" w:rsidP="008E2D8E" w:rsidRDefault="00536B5A" w14:paraId="67639806" w14:textId="77777777">
      <w:pPr>
        <w:spacing w:after="120" w:line="360" w:lineRule="auto"/>
        <w:jc w:val="both"/>
        <w:rPr>
          <w:rFonts w:ascii="Open Sans" w:hAnsi="Open Sans" w:cs="Times New Roman"/>
          <w:b/>
        </w:rPr>
      </w:pPr>
    </w:p>
    <w:p w:rsidRPr="00432C7B" w:rsidR="00536B5A" w:rsidP="008E2D8E" w:rsidRDefault="00536B5A" w14:paraId="72CC0919" w14:textId="77777777">
      <w:pPr>
        <w:spacing w:after="120" w:line="360" w:lineRule="auto"/>
        <w:jc w:val="both"/>
        <w:outlineLvl w:val="0"/>
        <w:rPr>
          <w:rFonts w:ascii="Open Sans" w:hAnsi="Open Sans" w:cs="Times New Roman"/>
        </w:rPr>
      </w:pPr>
      <w:r w:rsidRPr="00432C7B">
        <w:rPr>
          <w:rFonts w:ascii="Open Sans" w:hAnsi="Open Sans" w:cs="Times New Roman"/>
        </w:rPr>
        <w:t>Signed:</w:t>
      </w:r>
      <w:r w:rsidRPr="00432C7B">
        <w:rPr>
          <w:rFonts w:ascii="Open Sans" w:hAnsi="Open Sans" w:cs="Times New Roman"/>
        </w:rPr>
        <w:tab/>
      </w:r>
      <w:r w:rsidRPr="00432C7B">
        <w:rPr>
          <w:rFonts w:ascii="Open Sans" w:hAnsi="Open Sans" w:cs="Times New Roman"/>
        </w:rPr>
        <w:t>___________________</w:t>
      </w:r>
    </w:p>
    <w:p w:rsidRPr="00432C7B" w:rsidR="00536B5A" w:rsidP="008E2D8E" w:rsidRDefault="00536B5A" w14:paraId="18860C01" w14:textId="77777777">
      <w:pPr>
        <w:spacing w:after="120" w:line="360" w:lineRule="auto"/>
        <w:jc w:val="both"/>
        <w:rPr>
          <w:rFonts w:ascii="Open Sans" w:hAnsi="Open Sans" w:cs="Times New Roman"/>
        </w:rPr>
      </w:pPr>
      <w:r w:rsidRPr="00432C7B">
        <w:rPr>
          <w:rFonts w:ascii="Open Sans" w:hAnsi="Open Sans" w:cs="Times New Roman"/>
        </w:rPr>
        <w:t xml:space="preserve">Name: </w:t>
      </w:r>
      <w:r w:rsidRPr="00432C7B">
        <w:rPr>
          <w:rFonts w:ascii="Open Sans" w:hAnsi="Open Sans" w:cs="Times New Roman"/>
        </w:rPr>
        <w:tab/>
      </w:r>
      <w:r w:rsidRPr="00432C7B">
        <w:rPr>
          <w:rFonts w:ascii="Open Sans" w:hAnsi="Open Sans" w:cs="Times New Roman"/>
        </w:rPr>
        <w:tab/>
      </w:r>
      <w:r w:rsidRPr="00432C7B">
        <w:rPr>
          <w:rFonts w:ascii="Open Sans" w:hAnsi="Open Sans" w:cs="Times New Roman"/>
        </w:rPr>
        <w:t>___________________</w:t>
      </w:r>
    </w:p>
    <w:p w:rsidRPr="00432C7B" w:rsidR="00536B5A" w:rsidP="008E2D8E" w:rsidRDefault="00536B5A" w14:paraId="69874905" w14:textId="77777777">
      <w:pPr>
        <w:spacing w:after="120" w:line="360" w:lineRule="auto"/>
        <w:jc w:val="both"/>
        <w:rPr>
          <w:rFonts w:ascii="Open Sans" w:hAnsi="Open Sans" w:cs="Times New Roman"/>
        </w:rPr>
      </w:pPr>
      <w:r w:rsidRPr="00432C7B">
        <w:rPr>
          <w:rFonts w:ascii="Open Sans" w:hAnsi="Open Sans" w:cs="Times New Roman"/>
        </w:rPr>
        <w:t>Title:</w:t>
      </w:r>
      <w:r w:rsidRPr="00432C7B">
        <w:rPr>
          <w:rFonts w:ascii="Open Sans" w:hAnsi="Open Sans" w:cs="Times New Roman"/>
        </w:rPr>
        <w:tab/>
      </w:r>
      <w:r w:rsidRPr="00432C7B">
        <w:rPr>
          <w:rFonts w:ascii="Open Sans" w:hAnsi="Open Sans" w:cs="Times New Roman"/>
        </w:rPr>
        <w:tab/>
      </w:r>
      <w:r w:rsidRPr="00432C7B">
        <w:rPr>
          <w:rFonts w:ascii="Open Sans" w:hAnsi="Open Sans" w:cs="Times New Roman"/>
        </w:rPr>
        <w:t>___________________</w:t>
      </w:r>
    </w:p>
    <w:p w:rsidRPr="00432C7B" w:rsidR="00536B5A" w:rsidP="008E2D8E" w:rsidRDefault="00536B5A" w14:paraId="060929AC" w14:textId="77777777">
      <w:pPr>
        <w:spacing w:after="120" w:line="360" w:lineRule="auto"/>
        <w:jc w:val="both"/>
        <w:rPr>
          <w:rFonts w:ascii="Open Sans" w:hAnsi="Open Sans" w:cs="Times New Roman"/>
        </w:rPr>
      </w:pPr>
      <w:r w:rsidRPr="00432C7B">
        <w:rPr>
          <w:rFonts w:ascii="Open Sans" w:hAnsi="Open Sans" w:cs="Times New Roman"/>
        </w:rPr>
        <w:t>Date:</w:t>
      </w:r>
      <w:r w:rsidRPr="00432C7B">
        <w:rPr>
          <w:rFonts w:ascii="Open Sans" w:hAnsi="Open Sans" w:cs="Times New Roman"/>
        </w:rPr>
        <w:tab/>
      </w:r>
      <w:r w:rsidRPr="00432C7B">
        <w:rPr>
          <w:rFonts w:ascii="Open Sans" w:hAnsi="Open Sans" w:cs="Times New Roman"/>
        </w:rPr>
        <w:tab/>
      </w:r>
      <w:r w:rsidRPr="00432C7B">
        <w:rPr>
          <w:rFonts w:ascii="Open Sans" w:hAnsi="Open Sans" w:cs="Times New Roman"/>
        </w:rPr>
        <w:t>___________________</w:t>
      </w:r>
    </w:p>
    <w:p w:rsidRPr="00432C7B" w:rsidR="00764AE2" w:rsidP="009E76B0" w:rsidRDefault="00076E9B" w14:paraId="289071B2" w14:textId="77777777">
      <w:pPr>
        <w:spacing w:after="120" w:line="360" w:lineRule="auto"/>
        <w:jc w:val="both"/>
        <w:rPr>
          <w:rFonts w:ascii="Open Sans" w:hAnsi="Open Sans" w:cs="Times New Roman"/>
        </w:rPr>
      </w:pPr>
      <w:r w:rsidRPr="00432C7B">
        <w:rPr>
          <w:rFonts w:ascii="Open Sans" w:hAnsi="Open Sans" w:cs="Times New Roman"/>
          <w:b/>
          <w:bCs/>
          <w:color w:val="000000"/>
        </w:rPr>
        <w:t xml:space="preserve"> </w:t>
      </w:r>
    </w:p>
    <w:bookmarkEnd w:id="0"/>
    <w:sectPr w:rsidRPr="00432C7B" w:rsidR="00764AE2" w:rsidSect="00A52222">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413" w:rsidP="009E76B0" w:rsidRDefault="00B86413" w14:paraId="5667A397" w14:textId="77777777">
      <w:r>
        <w:separator/>
      </w:r>
    </w:p>
  </w:endnote>
  <w:endnote w:type="continuationSeparator" w:id="0">
    <w:p w:rsidR="00B86413" w:rsidP="009E76B0" w:rsidRDefault="00B86413" w14:paraId="34EAD3A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62064286"/>
      <w:docPartObj>
        <w:docPartGallery w:val="Page Numbers (Bottom of Page)"/>
        <w:docPartUnique/>
      </w:docPartObj>
    </w:sdtPr>
    <w:sdtEndPr>
      <w:rPr>
        <w:rStyle w:val="PageNumber"/>
      </w:rPr>
    </w:sdtEndPr>
    <w:sdtContent>
      <w:p w:rsidR="009E76B0" w:rsidP="000A62CF" w:rsidRDefault="009E76B0" w14:paraId="535A28E2"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E76B0" w:rsidP="009E76B0" w:rsidRDefault="009E76B0" w14:paraId="44DF5811" w14:textId="777777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9E76B0" w:rsidR="009E76B0" w:rsidRDefault="009E76B0" w14:paraId="59B2DEE4" w14:textId="77777777">
    <w:pPr>
      <w:pStyle w:val="Footer"/>
      <w:jc w:val="center"/>
      <w:rPr>
        <w:color w:val="000000" w:themeColor="text1"/>
      </w:rPr>
    </w:pPr>
    <w:r w:rsidRPr="009E76B0">
      <w:rPr>
        <w:color w:val="000000" w:themeColor="text1"/>
      </w:rPr>
      <w:t xml:space="preserve">Page </w:t>
    </w:r>
    <w:r w:rsidRPr="009E76B0">
      <w:rPr>
        <w:color w:val="000000" w:themeColor="text1"/>
      </w:rPr>
      <w:fldChar w:fldCharType="begin"/>
    </w:r>
    <w:r w:rsidRPr="009E76B0">
      <w:rPr>
        <w:color w:val="000000" w:themeColor="text1"/>
      </w:rPr>
      <w:instrText xml:space="preserve"> PAGE  \* Arabic  \* MERGEFORMAT </w:instrText>
    </w:r>
    <w:r w:rsidRPr="009E76B0">
      <w:rPr>
        <w:color w:val="000000" w:themeColor="text1"/>
      </w:rPr>
      <w:fldChar w:fldCharType="separate"/>
    </w:r>
    <w:r w:rsidR="00432C7B">
      <w:rPr>
        <w:noProof/>
        <w:color w:val="000000" w:themeColor="text1"/>
      </w:rPr>
      <w:t>1</w:t>
    </w:r>
    <w:r w:rsidRPr="009E76B0">
      <w:rPr>
        <w:color w:val="000000" w:themeColor="text1"/>
      </w:rPr>
      <w:fldChar w:fldCharType="end"/>
    </w:r>
    <w:r w:rsidRPr="009E76B0">
      <w:rPr>
        <w:color w:val="000000" w:themeColor="text1"/>
      </w:rPr>
      <w:t xml:space="preserve"> of </w:t>
    </w:r>
    <w:r w:rsidRPr="009E76B0">
      <w:rPr>
        <w:color w:val="000000" w:themeColor="text1"/>
      </w:rPr>
      <w:fldChar w:fldCharType="begin"/>
    </w:r>
    <w:r w:rsidRPr="009E76B0">
      <w:rPr>
        <w:color w:val="000000" w:themeColor="text1"/>
      </w:rPr>
      <w:instrText xml:space="preserve"> NUMPAGES  \* Arabic  \* MERGEFORMAT </w:instrText>
    </w:r>
    <w:r w:rsidRPr="009E76B0">
      <w:rPr>
        <w:color w:val="000000" w:themeColor="text1"/>
      </w:rPr>
      <w:fldChar w:fldCharType="separate"/>
    </w:r>
    <w:r w:rsidR="00432C7B">
      <w:rPr>
        <w:noProof/>
        <w:color w:val="000000" w:themeColor="text1"/>
      </w:rPr>
      <w:t>6</w:t>
    </w:r>
    <w:r w:rsidRPr="009E76B0">
      <w:rPr>
        <w:color w:val="000000" w:themeColor="text1"/>
      </w:rPr>
      <w:fldChar w:fldCharType="end"/>
    </w:r>
  </w:p>
  <w:p w:rsidR="009E76B0" w:rsidP="009E76B0" w:rsidRDefault="009E76B0" w14:paraId="3E1DA499" w14:textId="77777777">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750" w:rsidRDefault="00196750" w14:paraId="6311A16B" w14:textId="777777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413" w:rsidP="009E76B0" w:rsidRDefault="00B86413" w14:paraId="765035C8" w14:textId="77777777">
      <w:r>
        <w:separator/>
      </w:r>
    </w:p>
  </w:footnote>
  <w:footnote w:type="continuationSeparator" w:id="0">
    <w:p w:rsidR="00B86413" w:rsidP="009E76B0" w:rsidRDefault="00B86413" w14:paraId="7E5345AB" w14:textId="777777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750" w:rsidRDefault="00196750" w14:paraId="50BB70FC" w14:textId="3911224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750" w:rsidRDefault="00196750" w14:paraId="57342347" w14:textId="615C28B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750" w:rsidRDefault="00196750" w14:paraId="057A3491" w14:textId="478AF6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2"/>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7"/>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7"/>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A8D6174"/>
    <w:multiLevelType w:val="hybridMultilevel"/>
    <w:tmpl w:val="DBC476EC"/>
    <w:lvl w:ilvl="0" w:tplc="00000191">
      <w:start w:val="9"/>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D15D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465474C"/>
    <w:multiLevelType w:val="hybridMultilevel"/>
    <w:tmpl w:val="0798CD9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65A4B17"/>
    <w:multiLevelType w:val="hybridMultilevel"/>
    <w:tmpl w:val="6D50F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A164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A464968"/>
    <w:multiLevelType w:val="hybridMultilevel"/>
    <w:tmpl w:val="CAD8399C"/>
    <w:lvl w:ilvl="0" w:tplc="8ABCE88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4975B9"/>
    <w:multiLevelType w:val="hybridMultilevel"/>
    <w:tmpl w:val="DBC476EC"/>
    <w:lvl w:ilvl="0" w:tplc="00000191">
      <w:start w:val="9"/>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C11909"/>
    <w:multiLevelType w:val="multilevel"/>
    <w:tmpl w:val="E5D24F18"/>
    <w:lvl w:ilvl="0">
      <w:start w:val="1"/>
      <w:numFmt w:val="decimal"/>
      <w:lvlText w:val="%1."/>
      <w:lvlJc w:val="left"/>
      <w:pPr>
        <w:ind w:left="720" w:hanging="360"/>
      </w:pPr>
      <w:rPr>
        <w:b/>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04D5E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4F341A5"/>
    <w:multiLevelType w:val="hybridMultilevel"/>
    <w:tmpl w:val="07640068"/>
    <w:lvl w:ilvl="0" w:tplc="F6F01FD8">
      <w:start w:val="1"/>
      <w:numFmt w:val="decimal"/>
      <w:lvlText w:val="%1."/>
      <w:lvlJc w:val="righ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7"/>
  </w:num>
  <w:num w:numId="10">
    <w:abstractNumId w:val="8"/>
  </w:num>
  <w:num w:numId="11">
    <w:abstractNumId w:val="14"/>
  </w:num>
  <w:num w:numId="12">
    <w:abstractNumId w:val="11"/>
  </w:num>
  <w:num w:numId="13">
    <w:abstractNumId w:val="13"/>
  </w:num>
  <w:num w:numId="14">
    <w:abstractNumId w:val="9"/>
  </w:num>
  <w:num w:numId="15">
    <w:abstractNumId w:val="10"/>
  </w:num>
  <w:num w:numId="16">
    <w:abstractNumId w:val="16"/>
  </w:num>
  <w:num w:numId="17">
    <w:abstractNumId w:val="12"/>
  </w:num>
  <w:num w:numId="18">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QwMDc0tzCxtDA2MDRX0lEKTi0uzszPAykwrAUAvRvE7CwAAAA="/>
  </w:docVars>
  <w:rsids>
    <w:rsidRoot w:val="00076E9B"/>
    <w:rsid w:val="00010A8C"/>
    <w:rsid w:val="000124FD"/>
    <w:rsid w:val="00031827"/>
    <w:rsid w:val="00045CEC"/>
    <w:rsid w:val="00054212"/>
    <w:rsid w:val="00063BC3"/>
    <w:rsid w:val="00066B1B"/>
    <w:rsid w:val="00076E9B"/>
    <w:rsid w:val="000813D4"/>
    <w:rsid w:val="000B401F"/>
    <w:rsid w:val="000B69A3"/>
    <w:rsid w:val="000C415E"/>
    <w:rsid w:val="000D5566"/>
    <w:rsid w:val="001962DB"/>
    <w:rsid w:val="00196750"/>
    <w:rsid w:val="001A74F9"/>
    <w:rsid w:val="001B7620"/>
    <w:rsid w:val="001C4831"/>
    <w:rsid w:val="001C6B1D"/>
    <w:rsid w:val="001D40F1"/>
    <w:rsid w:val="001F2169"/>
    <w:rsid w:val="0020224B"/>
    <w:rsid w:val="00224ACF"/>
    <w:rsid w:val="00232878"/>
    <w:rsid w:val="002843CD"/>
    <w:rsid w:val="00293767"/>
    <w:rsid w:val="002943A9"/>
    <w:rsid w:val="002C03EB"/>
    <w:rsid w:val="002C3BD6"/>
    <w:rsid w:val="002D48A1"/>
    <w:rsid w:val="00305BC8"/>
    <w:rsid w:val="00307F4E"/>
    <w:rsid w:val="00323C70"/>
    <w:rsid w:val="00344DA4"/>
    <w:rsid w:val="003459EF"/>
    <w:rsid w:val="00346E1A"/>
    <w:rsid w:val="0035089D"/>
    <w:rsid w:val="003567C5"/>
    <w:rsid w:val="003608C6"/>
    <w:rsid w:val="00363B1B"/>
    <w:rsid w:val="00383FC4"/>
    <w:rsid w:val="00396F72"/>
    <w:rsid w:val="003B4DE0"/>
    <w:rsid w:val="0041342F"/>
    <w:rsid w:val="00417AB0"/>
    <w:rsid w:val="004254DA"/>
    <w:rsid w:val="004265ED"/>
    <w:rsid w:val="00427DA5"/>
    <w:rsid w:val="00432C7B"/>
    <w:rsid w:val="00471DC7"/>
    <w:rsid w:val="00484CD3"/>
    <w:rsid w:val="004868E4"/>
    <w:rsid w:val="00490676"/>
    <w:rsid w:val="004D32F8"/>
    <w:rsid w:val="005038B4"/>
    <w:rsid w:val="00506258"/>
    <w:rsid w:val="00511E7F"/>
    <w:rsid w:val="00520AAD"/>
    <w:rsid w:val="00527420"/>
    <w:rsid w:val="00535501"/>
    <w:rsid w:val="00536B5A"/>
    <w:rsid w:val="00555665"/>
    <w:rsid w:val="00581DF9"/>
    <w:rsid w:val="005B6F55"/>
    <w:rsid w:val="005D331B"/>
    <w:rsid w:val="005E493D"/>
    <w:rsid w:val="006258E3"/>
    <w:rsid w:val="006415C6"/>
    <w:rsid w:val="0065552E"/>
    <w:rsid w:val="00660D96"/>
    <w:rsid w:val="00662109"/>
    <w:rsid w:val="00671F3D"/>
    <w:rsid w:val="00682B58"/>
    <w:rsid w:val="00694D6F"/>
    <w:rsid w:val="006C0953"/>
    <w:rsid w:val="006D1DD5"/>
    <w:rsid w:val="006D697D"/>
    <w:rsid w:val="006F6F53"/>
    <w:rsid w:val="00722F19"/>
    <w:rsid w:val="00734B1B"/>
    <w:rsid w:val="00765058"/>
    <w:rsid w:val="0077162C"/>
    <w:rsid w:val="00781830"/>
    <w:rsid w:val="00784F34"/>
    <w:rsid w:val="007C2688"/>
    <w:rsid w:val="007C3F5D"/>
    <w:rsid w:val="007C6F76"/>
    <w:rsid w:val="007E3EC5"/>
    <w:rsid w:val="007F201B"/>
    <w:rsid w:val="008039B2"/>
    <w:rsid w:val="00826E90"/>
    <w:rsid w:val="008630BB"/>
    <w:rsid w:val="0087664F"/>
    <w:rsid w:val="008A13FA"/>
    <w:rsid w:val="008A6FBA"/>
    <w:rsid w:val="008E2D8E"/>
    <w:rsid w:val="008F33B9"/>
    <w:rsid w:val="009218D3"/>
    <w:rsid w:val="0092530D"/>
    <w:rsid w:val="00934930"/>
    <w:rsid w:val="00936CFC"/>
    <w:rsid w:val="00941B96"/>
    <w:rsid w:val="00971CD5"/>
    <w:rsid w:val="00980E93"/>
    <w:rsid w:val="00992606"/>
    <w:rsid w:val="009A268D"/>
    <w:rsid w:val="009C3B90"/>
    <w:rsid w:val="009D7791"/>
    <w:rsid w:val="009E0755"/>
    <w:rsid w:val="009E76B0"/>
    <w:rsid w:val="009F31BC"/>
    <w:rsid w:val="009F5726"/>
    <w:rsid w:val="00A26064"/>
    <w:rsid w:val="00A33916"/>
    <w:rsid w:val="00A41003"/>
    <w:rsid w:val="00A41C34"/>
    <w:rsid w:val="00A43C3B"/>
    <w:rsid w:val="00A907B2"/>
    <w:rsid w:val="00AA286A"/>
    <w:rsid w:val="00AB2429"/>
    <w:rsid w:val="00AB5A4D"/>
    <w:rsid w:val="00AC0B71"/>
    <w:rsid w:val="00AC68EB"/>
    <w:rsid w:val="00AE4774"/>
    <w:rsid w:val="00B07035"/>
    <w:rsid w:val="00B12199"/>
    <w:rsid w:val="00B24159"/>
    <w:rsid w:val="00B66D91"/>
    <w:rsid w:val="00B86413"/>
    <w:rsid w:val="00B90C19"/>
    <w:rsid w:val="00BA7EDC"/>
    <w:rsid w:val="00BB6845"/>
    <w:rsid w:val="00BC1BDA"/>
    <w:rsid w:val="00BE00F9"/>
    <w:rsid w:val="00C132DC"/>
    <w:rsid w:val="00C17EFA"/>
    <w:rsid w:val="00C66A78"/>
    <w:rsid w:val="00C87EF6"/>
    <w:rsid w:val="00C91335"/>
    <w:rsid w:val="00C97843"/>
    <w:rsid w:val="00CA1234"/>
    <w:rsid w:val="00D021ED"/>
    <w:rsid w:val="00D02DEA"/>
    <w:rsid w:val="00D240BA"/>
    <w:rsid w:val="00D71523"/>
    <w:rsid w:val="00D778AC"/>
    <w:rsid w:val="00D80AE8"/>
    <w:rsid w:val="00DA199D"/>
    <w:rsid w:val="00DA756A"/>
    <w:rsid w:val="00DB2ABC"/>
    <w:rsid w:val="00DB6DDA"/>
    <w:rsid w:val="00DC4AA7"/>
    <w:rsid w:val="00DE653C"/>
    <w:rsid w:val="00E01003"/>
    <w:rsid w:val="00E32D04"/>
    <w:rsid w:val="00E62EAE"/>
    <w:rsid w:val="00EA1DA7"/>
    <w:rsid w:val="00EA78F5"/>
    <w:rsid w:val="00EB745F"/>
    <w:rsid w:val="00EC5265"/>
    <w:rsid w:val="00EF28D5"/>
    <w:rsid w:val="00F167E5"/>
    <w:rsid w:val="00F4180B"/>
    <w:rsid w:val="00F468F6"/>
    <w:rsid w:val="00F73329"/>
    <w:rsid w:val="00FA14CF"/>
    <w:rsid w:val="00FA1ADE"/>
    <w:rsid w:val="6C4D4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34C6A"/>
  <w14:defaultImageDpi w14:val="32767"/>
  <w15:chartTrackingRefBased/>
  <w15:docId w15:val="{A056D614-77DF-454F-9FE9-7E00AFD373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66D91"/>
    <w:pPr>
      <w:ind w:left="720"/>
      <w:contextualSpacing/>
    </w:pPr>
  </w:style>
  <w:style w:type="paragraph" w:styleId="NormalWeb">
    <w:name w:val="Normal (Web)"/>
    <w:basedOn w:val="Normal"/>
    <w:uiPriority w:val="99"/>
    <w:semiHidden/>
    <w:unhideWhenUsed/>
    <w:rsid w:val="00F4180B"/>
    <w:pPr>
      <w:spacing w:before="100" w:beforeAutospacing="1" w:after="100" w:afterAutospacing="1"/>
    </w:pPr>
    <w:rPr>
      <w:rFonts w:ascii="Times New Roman" w:hAnsi="Times New Roman" w:eastAsia="Times New Roman" w:cs="Times New Roman"/>
    </w:rPr>
  </w:style>
  <w:style w:type="character" w:styleId="apple-converted-space" w:customStyle="1">
    <w:name w:val="apple-converted-space"/>
    <w:basedOn w:val="DefaultParagraphFont"/>
    <w:rsid w:val="00F4180B"/>
  </w:style>
  <w:style w:type="character" w:styleId="Strong">
    <w:name w:val="Strong"/>
    <w:basedOn w:val="DefaultParagraphFont"/>
    <w:uiPriority w:val="22"/>
    <w:qFormat/>
    <w:rsid w:val="00F4180B"/>
    <w:rPr>
      <w:b/>
      <w:bCs/>
    </w:rPr>
  </w:style>
  <w:style w:type="table" w:styleId="TableGrid">
    <w:name w:val="Table Grid"/>
    <w:basedOn w:val="TableNormal"/>
    <w:uiPriority w:val="39"/>
    <w:rsid w:val="00734B1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Footer">
    <w:name w:val="footer"/>
    <w:basedOn w:val="Normal"/>
    <w:link w:val="FooterChar"/>
    <w:uiPriority w:val="99"/>
    <w:unhideWhenUsed/>
    <w:rsid w:val="009E76B0"/>
    <w:pPr>
      <w:tabs>
        <w:tab w:val="center" w:pos="4680"/>
        <w:tab w:val="right" w:pos="9360"/>
      </w:tabs>
    </w:pPr>
  </w:style>
  <w:style w:type="character" w:styleId="FooterChar" w:customStyle="1">
    <w:name w:val="Footer Char"/>
    <w:basedOn w:val="DefaultParagraphFont"/>
    <w:link w:val="Footer"/>
    <w:uiPriority w:val="99"/>
    <w:rsid w:val="009E76B0"/>
  </w:style>
  <w:style w:type="character" w:styleId="PageNumber">
    <w:name w:val="page number"/>
    <w:basedOn w:val="DefaultParagraphFont"/>
    <w:uiPriority w:val="99"/>
    <w:semiHidden/>
    <w:unhideWhenUsed/>
    <w:rsid w:val="009E76B0"/>
  </w:style>
  <w:style w:type="paragraph" w:styleId="Header">
    <w:name w:val="header"/>
    <w:basedOn w:val="Normal"/>
    <w:link w:val="HeaderChar"/>
    <w:uiPriority w:val="99"/>
    <w:unhideWhenUsed/>
    <w:rsid w:val="009E76B0"/>
    <w:pPr>
      <w:tabs>
        <w:tab w:val="center" w:pos="4680"/>
        <w:tab w:val="right" w:pos="9360"/>
      </w:tabs>
    </w:pPr>
  </w:style>
  <w:style w:type="character" w:styleId="HeaderChar" w:customStyle="1">
    <w:name w:val="Header Char"/>
    <w:basedOn w:val="DefaultParagraphFont"/>
    <w:link w:val="Header"/>
    <w:uiPriority w:val="99"/>
    <w:rsid w:val="009E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25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footer" Target="footer2.xml" Id="rId11" /><Relationship Type="http://schemas.openxmlformats.org/officeDocument/2006/relationships/header" Target="header3.xml" Id="rId12" /><Relationship Type="http://schemas.openxmlformats.org/officeDocument/2006/relationships/footer" Target="footer3.xml" Id="rId13" /><Relationship Type="http://schemas.openxmlformats.org/officeDocument/2006/relationships/fontTable" Target="fontTable.xml" Id="rId14" /><Relationship Type="http://schemas.openxmlformats.org/officeDocument/2006/relationships/theme" Target="theme/theme1.xml" Id="rId15"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styles" Target="style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header" Target="header1.xml" Id="rId8" /><Relationship Type="http://schemas.openxmlformats.org/officeDocument/2006/relationships/header" Target="header2.xml" Id="rId9" /><Relationship Type="http://schemas.openxmlformats.org/officeDocument/2006/relationships/footer" Target="footer1.xml" Id="rId10" /><Relationship Type="http://schemas.openxmlformats.org/officeDocument/2006/relationships/glossaryDocument" Target="/word/glossary/document.xml" Id="R443810e8490f447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40ebaa4-b2e6-4954-8b5c-09319d544752}"/>
      </w:docPartPr>
      <w:docPartBody>
        <w:p w14:paraId="292B0D0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E8745-195C-8748-9A6B-126B7092994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Amanda Palecek</dc:creator>
  <keywords/>
  <dc:description/>
  <lastModifiedBy>Stephanie Lanskey</lastModifiedBy>
  <revision>4</revision>
  <dcterms:created xsi:type="dcterms:W3CDTF">2018-09-15T18:57:00.0000000Z</dcterms:created>
  <dcterms:modified xsi:type="dcterms:W3CDTF">2019-03-18T17:35:37.7572159Z</dcterms:modified>
</coreProperties>
</file>